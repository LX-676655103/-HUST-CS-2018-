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txbx>
                        <w:txbxContent>
                          <w:p>
                            <w:pPr>
                              <w:jc w:val="center"/>
                            </w:pPr>
                          </w:p>
                        </w:txbxContent>
                      </wps:txbx>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">
                <v:fill type="tile" on="t" focussize="0,0" recolor="t" r:id="rId11"/>
                <v:stroke on="f"/>
                <v:imagedata o:title=""/>
                <o:lock v:ext="edit" aspectratio="f"/>
                <v:textbox>
                  <w:txbxContent>
                    <w:p>
                      <w:pPr>
                        <w:jc w:val="center"/>
                      </w:pPr>
                    </w:p>
                  </w:txbxContent>
                </v:textbox>
              </v:rect>
            </w:pict>
          </mc:Fallback>
        </mc:AlternateContent>
      </w:r>
      <w:r>
        <w:rPr>
          <w:rFonts w:hint="default" w:ascii="Times New Roman" w:hAnsi="Times New Roman" w:cs="Times New Roman"/>
        </w:rP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3O&#10;qb3cAAAADgEAAA8AAAAAAAAAAQAgAAAAIgAAAGRycy9kb3ducmV2LnhtbFBLAQIUABQAAAAIAIdO&#10;4kD/u8/+HwIAADkEAAAOAAAAAAAAAAEAIAAAACsBAABkcnMvZTJvRG9jLnhtbFBLBQYAAAAABgAG&#10;AFkBAAC8BQAAAAA=&#10;">
                <v:fill on="t" focussize="0,0"/>
                <v:stroke on="f"/>
                <v:imagedata o:title=""/>
                <o:lock v:ext="edit" aspectratio="f"/>
                <v:textbox>
                  <w:txbxContent>
                    <w:p>
                      <w:pPr>
                        <w:jc w:val="center"/>
                      </w:pPr>
                    </w:p>
                  </w:txbxContent>
                </v:textbox>
              </v:rect>
            </w:pict>
          </mc:Fallback>
        </mc:AlternateContent>
      </w:r>
    </w:p>
    <w:p>
      <w:pPr>
        <w:rPr>
          <w:rFonts w:hint="default" w:ascii="Times New Roman" w:hAnsi="Times New Roman" w:cs="Times New Roman"/>
        </w:rPr>
      </w:pPr>
    </w:p>
    <w:p>
      <w:pPr>
        <w:rPr>
          <w:rFonts w:hint="default" w:ascii="Times New Roman" w:hAnsi="Times New Roman" w:cs="Times New Roman"/>
        </w:rPr>
      </w:pPr>
    </w:p>
    <w:p>
      <w:pPr>
        <w:widowControl/>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2021</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LtKBq8MAgAAIQQAAA4AAAAAAAAAAQAg&#10;AAAAJQEAAGRycy9lMm9Eb2MueG1sUEsFBgAAAAAGAAYAWQEAAKMFA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2021</w:t>
                      </w:r>
                    </w:p>
                    <w:p>
                      <w:pPr>
                        <w:pStyle w:val="56"/>
                        <w:ind w:firstLine="361" w:firstLineChars="50"/>
                        <w:rPr>
                          <w:rFonts w:ascii="Cambria" w:hAnsi="Cambria"/>
                          <w:b/>
                          <w:bCs/>
                          <w:color w:val="FFFFFF"/>
                          <w:sz w:val="72"/>
                          <w:szCs w:val="96"/>
                        </w:rPr>
                      </w:pPr>
                    </w:p>
                  </w:txbxContent>
                </v:textbox>
              </v:rect>
            </w:pict>
          </mc:Fallback>
        </mc:AlternateContent>
      </w:r>
    </w:p>
    <w:p>
      <w:pPr>
        <w:widowControl/>
        <w:jc w:val="left"/>
        <w:rPr>
          <w:rFonts w:hint="default" w:ascii="Times New Roman" w:hAnsi="Times New Roman" w:cs="Times New Roman"/>
        </w:rPr>
      </w:pPr>
      <w:r>
        <w:rPr>
          <w:rFonts w:hint="default" w:ascii="Times New Roman" w:hAnsi="Times New Roman" w:cs="Times New Roman"/>
        </w:rP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ind w:firstLine="601" w:firstLineChars="100"/>
                              <w:rPr>
                                <w:rFonts w:ascii="华文中宋" w:hAnsi="华文中宋" w:eastAsia="华文中宋"/>
                                <w:color w:val="FFFFFF"/>
                                <w:sz w:val="60"/>
                                <w:szCs w:val="60"/>
                              </w:rPr>
                            </w:pPr>
                            <w:r>
                              <w:rPr>
                                <w:rFonts w:hint="eastAsia" w:ascii="华文中宋" w:hAnsi="华文中宋" w:eastAsia="华文中宋"/>
                                <w:b/>
                                <w:color w:val="FFFFFF"/>
                                <w:sz w:val="60"/>
                                <w:szCs w:val="60"/>
                                <w:lang w:val="en-US" w:eastAsia="zh-CN"/>
                              </w:rPr>
                              <w:t>嵌入式系统</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lang w:val="en-US" w:eastAsia="zh-CN"/>
                              </w:rPr>
                              <w:t xml:space="preserve">    实验</w:t>
                            </w:r>
                            <w:r>
                              <w:rPr>
                                <w:rFonts w:hint="eastAsia" w:ascii="华文中宋" w:hAnsi="华文中宋" w:eastAsia="华文中宋"/>
                                <w:b/>
                                <w:color w:val="FFFFFF"/>
                                <w:sz w:val="60"/>
                                <w:szCs w:val="60"/>
                              </w:rPr>
                              <w:t>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fQtXvZAAAACgEAAA8AAAAAAAAAAQAgAAAAIgAA&#10;AGRycy9kb3ducmV2LnhtbFBLAQIUABQAAAAIAIdO4kBTa/VIQAIAAIEEAAAOAAAAAAAAAAEAIAAA&#10;ACgBAABkcnMvZTJvRG9jLnhtbFBLBQYAAAAABgAGAFkBAADaBQAAAAA=&#10;">
                <v:fill on="t" focussize="0,0"/>
                <v:stroke weight="1pt" color="#FFFFFF" miterlimit="8" joinstyle="miter"/>
                <v:imagedata o:title=""/>
                <o:lock v:ext="edit" aspectratio="f"/>
                <v:textbox inset="5.08mm,1.27mm,5.08mm,1.27mm" style="mso-fit-shape-to-text:t;">
                  <w:txbxContent>
                    <w:p>
                      <w:pPr>
                        <w:pStyle w:val="56"/>
                        <w:ind w:firstLine="601" w:firstLineChars="100"/>
                        <w:rPr>
                          <w:rFonts w:ascii="华文中宋" w:hAnsi="华文中宋" w:eastAsia="华文中宋"/>
                          <w:color w:val="FFFFFF"/>
                          <w:sz w:val="60"/>
                          <w:szCs w:val="60"/>
                        </w:rPr>
                      </w:pPr>
                      <w:r>
                        <w:rPr>
                          <w:rFonts w:hint="eastAsia" w:ascii="华文中宋" w:hAnsi="华文中宋" w:eastAsia="华文中宋"/>
                          <w:b/>
                          <w:color w:val="FFFFFF"/>
                          <w:sz w:val="60"/>
                          <w:szCs w:val="60"/>
                          <w:lang w:val="en-US" w:eastAsia="zh-CN"/>
                        </w:rPr>
                        <w:t>嵌入式系统</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lang w:val="en-US" w:eastAsia="zh-CN"/>
                        </w:rPr>
                        <w:t xml:space="preserve">    实验</w:t>
                      </w:r>
                      <w:r>
                        <w:rPr>
                          <w:rFonts w:hint="eastAsia" w:ascii="华文中宋" w:hAnsi="华文中宋" w:eastAsia="华文中宋"/>
                          <w:b/>
                          <w:color w:val="FFFFFF"/>
                          <w:sz w:val="60"/>
                          <w:szCs w:val="60"/>
                        </w:rPr>
                        <w:t>报告</w:t>
                      </w:r>
                    </w:p>
                  </w:txbxContent>
                </v:textbox>
              </v:rect>
            </w:pict>
          </mc:Fallback>
        </mc:AlternateContent>
      </w: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tabs>
          <w:tab w:val="left" w:pos="1884"/>
        </w:tabs>
        <w:jc w:val="left"/>
        <w:rPr>
          <w:rFonts w:hint="default" w:ascii="Times New Roman" w:hAnsi="Times New Roman" w:cs="Times New Roman"/>
        </w:rPr>
      </w:pPr>
      <w:r>
        <w:rPr>
          <w:rFonts w:hint="default" w:ascii="Times New Roman" w:hAnsi="Times New Roman" w:cs="Times New Roman"/>
        </w:rPr>
        <w:tab/>
      </w: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p>
      <w:pPr>
        <w:widowControl/>
        <w:jc w:val="left"/>
        <w:rPr>
          <w:rFonts w:hint="default" w:ascii="Times New Roman" w:hAnsi="Times New Roman" w:cs="Times New Roman"/>
        </w:rPr>
      </w:pPr>
    </w:p>
    <w:tbl>
      <w:tblPr>
        <w:tblStyle w:val="41"/>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题    目：</w:t>
            </w:r>
          </w:p>
        </w:tc>
        <w:tc>
          <w:tcPr>
            <w:tcW w:w="3969" w:type="dxa"/>
            <w:tcBorders>
              <w:bottom w:val="single" w:color="auto" w:sz="4" w:space="0"/>
            </w:tcBorders>
            <w:vAlign w:val="center"/>
          </w:tcPr>
          <w:p>
            <w:pPr>
              <w:jc w:val="center"/>
              <w:rPr>
                <w:rFonts w:hint="default" w:ascii="Times New Roman" w:hAnsi="Times New Roman" w:eastAsia="宋体" w:cs="Times New Roman"/>
                <w:sz w:val="28"/>
                <w:lang w:val="en-US" w:eastAsia="zh-CN"/>
              </w:rPr>
            </w:pPr>
            <w:r>
              <w:rPr>
                <w:rFonts w:hint="eastAsia" w:cs="Times New Roman"/>
                <w:sz w:val="28"/>
                <w:lang w:val="en-US" w:eastAsia="zh-CN"/>
              </w:rPr>
              <w:t>嵌入式系统实验报告</w:t>
            </w:r>
          </w:p>
        </w:tc>
      </w:tr>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专    业：</w:t>
            </w:r>
          </w:p>
        </w:tc>
        <w:tc>
          <w:tcPr>
            <w:tcW w:w="3969" w:type="dxa"/>
            <w:tcBorders>
              <w:top w:val="single" w:color="auto" w:sz="4" w:space="0"/>
              <w:bottom w:val="single" w:color="auto" w:sz="4" w:space="0"/>
            </w:tcBorders>
            <w:vAlign w:val="center"/>
          </w:tcPr>
          <w:p>
            <w:pPr>
              <w:jc w:val="center"/>
              <w:rPr>
                <w:rFonts w:hint="default" w:ascii="Times New Roman" w:hAnsi="Times New Roman" w:cs="Times New Roman"/>
                <w:sz w:val="28"/>
              </w:rPr>
            </w:pPr>
            <w:r>
              <w:rPr>
                <w:rFonts w:hint="default" w:ascii="Times New Roman" w:hAnsi="Times New Roman" w:cs="Times New Roman"/>
                <w:sz w:val="28"/>
              </w:rPr>
              <w:t>计算机科学与技术</w:t>
            </w:r>
          </w:p>
        </w:tc>
      </w:tr>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班    级：</w:t>
            </w:r>
          </w:p>
        </w:tc>
        <w:tc>
          <w:tcPr>
            <w:tcW w:w="3969" w:type="dxa"/>
            <w:tcBorders>
              <w:top w:val="single" w:color="auto" w:sz="4" w:space="0"/>
              <w:bottom w:val="single" w:color="auto" w:sz="4" w:space="0"/>
            </w:tcBorders>
            <w:vAlign w:val="center"/>
          </w:tcPr>
          <w:p>
            <w:pPr>
              <w:jc w:val="center"/>
              <w:rPr>
                <w:rFonts w:hint="default" w:ascii="Times New Roman" w:hAnsi="Times New Roman" w:eastAsia="宋体" w:cs="Times New Roman"/>
                <w:sz w:val="28"/>
                <w:lang w:val="en-US" w:eastAsia="zh-CN"/>
              </w:rPr>
            </w:pPr>
            <w:r>
              <w:rPr>
                <w:rFonts w:hint="default" w:ascii="Times New Roman" w:hAnsi="Times New Roman" w:cs="Times New Roman"/>
                <w:sz w:val="28"/>
              </w:rPr>
              <w:t>CS1</w:t>
            </w:r>
            <w:r>
              <w:rPr>
                <w:rFonts w:hint="default" w:ascii="Times New Roman" w:hAnsi="Times New Roman" w:cs="Times New Roman"/>
                <w:sz w:val="28"/>
                <w:lang w:val="en-US" w:eastAsia="zh-CN"/>
              </w:rPr>
              <w:t>802</w:t>
            </w:r>
          </w:p>
        </w:tc>
      </w:tr>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学    号：</w:t>
            </w:r>
          </w:p>
        </w:tc>
        <w:tc>
          <w:tcPr>
            <w:tcW w:w="3969" w:type="dxa"/>
            <w:tcBorders>
              <w:top w:val="single" w:color="auto" w:sz="4" w:space="0"/>
              <w:bottom w:val="single" w:color="auto" w:sz="4" w:space="0"/>
            </w:tcBorders>
            <w:vAlign w:val="center"/>
          </w:tcPr>
          <w:p>
            <w:pPr>
              <w:jc w:val="center"/>
              <w:rPr>
                <w:rFonts w:hint="default" w:ascii="Times New Roman" w:hAnsi="Times New Roman" w:eastAsia="宋体" w:cs="Times New Roman"/>
                <w:sz w:val="28"/>
                <w:lang w:val="en-US" w:eastAsia="zh-CN"/>
              </w:rPr>
            </w:pPr>
            <w:r>
              <w:rPr>
                <w:rFonts w:hint="default" w:ascii="Times New Roman" w:hAnsi="Times New Roman" w:cs="Times New Roman"/>
                <w:sz w:val="28"/>
              </w:rPr>
              <w:t>U20</w:t>
            </w:r>
            <w:r>
              <w:rPr>
                <w:rFonts w:hint="default" w:ascii="Times New Roman" w:hAnsi="Times New Roman" w:cs="Times New Roman"/>
                <w:sz w:val="28"/>
                <w:lang w:val="en-US" w:eastAsia="zh-CN"/>
              </w:rPr>
              <w:t>1814531</w:t>
            </w:r>
          </w:p>
        </w:tc>
      </w:tr>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姓    名：</w:t>
            </w:r>
          </w:p>
        </w:tc>
        <w:tc>
          <w:tcPr>
            <w:tcW w:w="3969" w:type="dxa"/>
            <w:tcBorders>
              <w:top w:val="single" w:color="auto" w:sz="4" w:space="0"/>
              <w:bottom w:val="single" w:color="auto" w:sz="4" w:space="0"/>
            </w:tcBorders>
            <w:vAlign w:val="center"/>
          </w:tcPr>
          <w:p>
            <w:pPr>
              <w:jc w:val="center"/>
              <w:rPr>
                <w:rFonts w:hint="default" w:ascii="Times New Roman" w:hAnsi="Times New Roman" w:cs="Times New Roman"/>
                <w:sz w:val="28"/>
              </w:rPr>
            </w:pPr>
            <w:sdt>
              <w:sdtPr>
                <w:rPr>
                  <w:rFonts w:hint="default" w:ascii="Times New Roman" w:hAnsi="Times New Roman" w:cs="Times New Roman"/>
                  <w:sz w:val="28"/>
                </w:rPr>
                <w:alias w:val="作者"/>
                <w:id w:val="236523630"/>
                <w:placeholder>
                  <w:docPart w:val="4B33561284FC45D1ACBE68C638C17890"/>
                </w:placeholder>
                <w15:dataBinding w:prefixMappings="xmlns:ns0='http://purl.org/dc/elements/1.1/' xmlns:ns1='http://schemas.openxmlformats.org/package/2006/metadata/core-properties' " w:xpath="/ns1:coreProperties[1]/ns0:creator[1]" w:storeItemID="{6C3C8BC8-F283-45AE-878A-BAB7291924A1}"/>
                <w:text/>
              </w:sdtPr>
              <w:sdtEndPr>
                <w:rPr>
                  <w:rFonts w:hint="default" w:ascii="Times New Roman" w:hAnsi="Times New Roman" w:cs="Times New Roman"/>
                  <w:sz w:val="28"/>
                </w:rPr>
              </w:sdtEndPr>
              <w:sdtContent>
                <w:r>
                  <w:rPr>
                    <w:rFonts w:hint="default" w:ascii="Times New Roman" w:hAnsi="Times New Roman" w:cs="Times New Roman"/>
                    <w:sz w:val="28"/>
                    <w:lang w:val="en-US" w:eastAsia="zh-CN"/>
                  </w:rPr>
                  <w:t>李响</w:t>
                </w:r>
              </w:sdtContent>
            </w:sdt>
          </w:p>
        </w:tc>
      </w:tr>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电    话：</w:t>
            </w:r>
          </w:p>
        </w:tc>
        <w:tc>
          <w:tcPr>
            <w:tcW w:w="3969" w:type="dxa"/>
            <w:tcBorders>
              <w:top w:val="single" w:color="auto" w:sz="4" w:space="0"/>
              <w:bottom w:val="single" w:color="auto" w:sz="4" w:space="0"/>
            </w:tcBorders>
            <w:vAlign w:val="center"/>
          </w:tcPr>
          <w:p>
            <w:pPr>
              <w:jc w:val="center"/>
              <w:rPr>
                <w:rFonts w:hint="default" w:ascii="Times New Roman" w:hAnsi="Times New Roman" w:eastAsia="宋体" w:cs="Times New Roman"/>
                <w:sz w:val="28"/>
                <w:lang w:val="en-US" w:eastAsia="zh-CN"/>
              </w:rPr>
            </w:pPr>
            <w:r>
              <w:rPr>
                <w:rFonts w:hint="default" w:ascii="Times New Roman" w:hAnsi="Times New Roman" w:cs="Times New Roman"/>
                <w:sz w:val="28"/>
                <w:lang w:val="en-US" w:eastAsia="zh-CN"/>
              </w:rPr>
              <w:t>18857802923</w:t>
            </w:r>
          </w:p>
        </w:tc>
      </w:tr>
      <w:tr>
        <w:tblPrEx>
          <w:tblCellMar>
            <w:top w:w="0" w:type="dxa"/>
            <w:left w:w="108" w:type="dxa"/>
            <w:bottom w:w="0" w:type="dxa"/>
            <w:right w:w="108" w:type="dxa"/>
          </w:tblCellMar>
        </w:tblPrEx>
        <w:trPr>
          <w:trHeight w:val="567" w:hRule="atLeast"/>
        </w:trPr>
        <w:tc>
          <w:tcPr>
            <w:tcW w:w="1560" w:type="dxa"/>
            <w:vAlign w:val="bottom"/>
          </w:tcPr>
          <w:p>
            <w:pPr>
              <w:rPr>
                <w:rFonts w:hint="default" w:ascii="Times New Roman" w:hAnsi="Times New Roman" w:eastAsia="黑体" w:cs="Times New Roman"/>
                <w:sz w:val="28"/>
              </w:rPr>
            </w:pPr>
            <w:r>
              <w:rPr>
                <w:rFonts w:hint="default" w:ascii="Times New Roman" w:hAnsi="Times New Roman" w:eastAsia="黑体" w:cs="Times New Roman"/>
                <w:sz w:val="28"/>
              </w:rPr>
              <w:t>邮    件：</w:t>
            </w:r>
          </w:p>
        </w:tc>
        <w:tc>
          <w:tcPr>
            <w:tcW w:w="3969" w:type="dxa"/>
            <w:tcBorders>
              <w:top w:val="single" w:color="auto" w:sz="4" w:space="0"/>
              <w:bottom w:val="single" w:color="auto" w:sz="4" w:space="0"/>
            </w:tcBorders>
            <w:vAlign w:val="center"/>
          </w:tcPr>
          <w:p>
            <w:pPr>
              <w:jc w:val="center"/>
              <w:rPr>
                <w:rFonts w:hint="default" w:ascii="Times New Roman" w:hAnsi="Times New Roman" w:cs="Times New Roman"/>
                <w:sz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"mailto:13456@qq.com"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676655103</w:t>
            </w:r>
            <w:r>
              <w:rPr>
                <w:rStyle w:val="47"/>
                <w:rFonts w:hint="default" w:ascii="Times New Roman" w:hAnsi="Times New Roman" w:cs="Times New Roman"/>
                <w:sz w:val="28"/>
                <w:szCs w:val="28"/>
              </w:rPr>
              <w:t>@qq.com</w:t>
            </w:r>
            <w:r>
              <w:rPr>
                <w:rStyle w:val="47"/>
                <w:rFonts w:hint="default" w:ascii="Times New Roman" w:hAnsi="Times New Roman" w:cs="Times New Roman"/>
                <w:sz w:val="28"/>
                <w:szCs w:val="28"/>
              </w:rPr>
              <w:fldChar w:fldCharType="end"/>
            </w:r>
          </w:p>
        </w:tc>
      </w:tr>
    </w:tbl>
    <w:p>
      <w:pPr>
        <w:widowControl/>
        <w:jc w:val="left"/>
        <w:rPr>
          <w:rFonts w:hint="default" w:ascii="Times New Roman" w:hAnsi="Times New Roman" w:cs="Times New Roman"/>
        </w:rPr>
        <w:sectPr>
          <w:headerReference r:id="rId3"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hint="default" w:ascii="Times New Roman" w:hAnsi="Times New Roman" w:eastAsia="黑体" w:cs="Times New Roman"/>
          <w:sz w:val="32"/>
          <w:szCs w:val="32"/>
        </w:rPr>
      </w:pPr>
      <w:bookmarkStart w:id="0" w:name="_Toc135229710"/>
      <w:bookmarkStart w:id="1" w:name="_Toc135227507"/>
      <w:bookmarkStart w:id="2" w:name="_Toc135227385"/>
      <w:bookmarkStart w:id="3" w:name="_Toc266358958"/>
      <w:bookmarkStart w:id="4" w:name="_Toc134007856"/>
      <w:bookmarkStart w:id="5" w:name="_Toc135227306"/>
      <w:bookmarkStart w:id="6" w:name="_Toc135227598"/>
      <w:r>
        <w:rPr>
          <w:rFonts w:hint="default" w:ascii="Times New Roman" w:hAnsi="Times New Roman" w:eastAsia="黑体" w:cs="Times New Roman"/>
          <w:sz w:val="32"/>
          <w:szCs w:val="32"/>
        </w:rPr>
        <w:t>目   录</w:t>
      </w:r>
      <w:bookmarkEnd w:id="0"/>
      <w:bookmarkEnd w:id="1"/>
      <w:bookmarkEnd w:id="2"/>
      <w:bookmarkEnd w:id="3"/>
      <w:bookmarkEnd w:id="4"/>
      <w:bookmarkEnd w:id="5"/>
      <w:bookmarkEnd w:id="6"/>
      <w:bookmarkStart w:id="63" w:name="_GoBack"/>
      <w:bookmarkEnd w:id="63"/>
      <w:bookmarkStart w:id="7" w:name="_Toc135227307"/>
      <w:bookmarkStart w:id="8" w:name="_Toc135227508"/>
      <w:bookmarkStart w:id="9" w:name="_Toc135227386"/>
      <w:bookmarkStart w:id="10" w:name="_Toc266358959"/>
      <w:bookmarkStart w:id="11" w:name="_Toc135229711"/>
      <w:bookmarkStart w:id="12" w:name="_Toc134007857"/>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TOC \o "1-2"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_Toc19474 </w:instrText>
      </w:r>
      <w:r>
        <w:rPr>
          <w:rFonts w:hint="default" w:ascii="Times New Roman" w:hAnsi="Times New Roman" w:cs="Times New Roman"/>
        </w:rPr>
        <w:fldChar w:fldCharType="separate"/>
      </w:r>
      <w:r>
        <w:rPr>
          <w:rFonts w:hint="eastAsia" w:ascii="Times New Roman" w:hAnsi="Times New Roman" w:cs="Times New Roman"/>
        </w:rPr>
        <w:t xml:space="preserve">1 </w:t>
      </w:r>
      <w:r>
        <w:rPr>
          <w:rFonts w:hint="eastAsia" w:ascii="Times New Roman" w:hAnsi="Times New Roman" w:cs="Times New Roman"/>
          <w:lang w:val="en-US" w:eastAsia="zh-CN"/>
        </w:rPr>
        <w:t xml:space="preserve">实验一 </w:t>
      </w:r>
      <w:r>
        <w:rPr>
          <w:rFonts w:hint="default" w:ascii="Times New Roman" w:hAnsi="Times New Roman" w:cs="Times New Roman"/>
        </w:rPr>
        <w:t>核心编译</w:t>
      </w:r>
      <w:r>
        <w:rPr>
          <w:rFonts w:hint="eastAsia" w:ascii="Times New Roman" w:hAnsi="Times New Roman" w:cs="Times New Roman"/>
          <w:lang w:eastAsia="zh-CN"/>
        </w:rPr>
        <w:t>、</w:t>
      </w:r>
      <w:r>
        <w:rPr>
          <w:rFonts w:hint="default" w:ascii="Times New Roman" w:hAnsi="Times New Roman" w:cs="Times New Roman"/>
        </w:rPr>
        <w:t>系统烧录</w:t>
      </w:r>
      <w:r>
        <w:rPr>
          <w:rFonts w:hint="eastAsia" w:ascii="Times New Roman" w:hAnsi="Times New Roman" w:cs="Times New Roman"/>
          <w:lang w:val="en-US" w:eastAsia="zh-CN"/>
        </w:rPr>
        <w:t>及</w:t>
      </w:r>
      <w:r>
        <w:rPr>
          <w:rFonts w:hint="default" w:ascii="Times New Roman" w:hAnsi="Times New Roman" w:cs="Times New Roman"/>
        </w:rPr>
        <w:t>简单应用程序开发</w:t>
      </w:r>
      <w:r>
        <w:tab/>
      </w:r>
      <w:r>
        <w:fldChar w:fldCharType="begin"/>
      </w:r>
      <w:r>
        <w:instrText xml:space="preserve"> PAGEREF _Toc19474 </w:instrText>
      </w:r>
      <w:r>
        <w:fldChar w:fldCharType="separate"/>
      </w:r>
      <w:r>
        <w:t>3</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_Toc1639 </w:instrText>
      </w:r>
      <w:r>
        <w:rPr>
          <w:rFonts w:hint="default" w:ascii="Times New Roman" w:hAnsi="Times New Roman" w:cs="Times New Roman"/>
        </w:rPr>
        <w:fldChar w:fldCharType="separate"/>
      </w:r>
      <w:r>
        <w:rPr>
          <w:rFonts w:hint="eastAsia" w:ascii="Times New Roman" w:hAnsi="Times New Roman" w:cs="Times New Roman"/>
        </w:rPr>
        <w:t xml:space="preserve">1.1 </w:t>
      </w:r>
      <w:r>
        <w:rPr>
          <w:rFonts w:hint="eastAsia" w:ascii="Times New Roman" w:hAnsi="Times New Roman" w:cs="Times New Roman"/>
          <w:lang w:val="en-US" w:eastAsia="zh-CN"/>
        </w:rPr>
        <w:t>实验任务</w:t>
      </w:r>
      <w:r>
        <w:tab/>
      </w:r>
      <w:r>
        <w:fldChar w:fldCharType="begin"/>
      </w:r>
      <w:r>
        <w:instrText xml:space="preserve"> PAGEREF _Toc1639 </w:instrText>
      </w:r>
      <w:r>
        <w:fldChar w:fldCharType="separate"/>
      </w:r>
      <w:r>
        <w:t>3</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_Toc26625 </w:instrText>
      </w:r>
      <w:r>
        <w:rPr>
          <w:rFonts w:hint="default" w:ascii="Times New Roman" w:hAnsi="Times New Roman" w:cs="Times New Roman"/>
        </w:rPr>
        <w:fldChar w:fldCharType="separate"/>
      </w:r>
      <w:r>
        <w:rPr>
          <w:rFonts w:hint="eastAsia" w:ascii="Times New Roman" w:hAnsi="Times New Roman" w:cs="Times New Roman"/>
        </w:rPr>
        <w:t xml:space="preserve">1.2 </w:t>
      </w:r>
      <w:r>
        <w:rPr>
          <w:rFonts w:hint="eastAsia" w:ascii="Times New Roman" w:hAnsi="Times New Roman" w:cs="Times New Roman"/>
          <w:lang w:val="en-US" w:eastAsia="zh-CN"/>
        </w:rPr>
        <w:t>实验步骤</w:t>
      </w:r>
      <w:r>
        <w:tab/>
      </w:r>
      <w:r>
        <w:fldChar w:fldCharType="begin"/>
      </w:r>
      <w:r>
        <w:instrText xml:space="preserve"> PAGEREF _Toc26625 </w:instrText>
      </w:r>
      <w:r>
        <w:fldChar w:fldCharType="separate"/>
      </w:r>
      <w:r>
        <w:t>3</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_Toc2968 </w:instrText>
      </w:r>
      <w:r>
        <w:rPr>
          <w:rFonts w:hint="default" w:ascii="Times New Roman" w:hAnsi="Times New Roman" w:cs="Times New Roman"/>
        </w:rPr>
        <w:fldChar w:fldCharType="separate"/>
      </w:r>
      <w:r>
        <w:rPr>
          <w:rFonts w:hint="eastAsia" w:ascii="Times New Roman" w:hAnsi="Times New Roman" w:cs="Times New Roman"/>
        </w:rPr>
        <w:t xml:space="preserve">1.3 </w:t>
      </w:r>
      <w:r>
        <w:rPr>
          <w:rFonts w:hint="eastAsia"/>
        </w:rPr>
        <w:t>实验代码</w:t>
      </w:r>
      <w:r>
        <w:tab/>
      </w:r>
      <w:r>
        <w:fldChar w:fldCharType="begin"/>
      </w:r>
      <w:r>
        <w:instrText xml:space="preserve"> PAGEREF _Toc2968 </w:instrText>
      </w:r>
      <w:r>
        <w:fldChar w:fldCharType="separate"/>
      </w:r>
      <w:r>
        <w:t>5</w:t>
      </w:r>
      <w:r>
        <w:fldChar w:fldCharType="end"/>
      </w:r>
      <w:r>
        <w:rPr>
          <w:rFonts w:hint="default" w:ascii="Times New Roman" w:hAnsi="Times New Roman" w:cs="Times New Roman"/>
        </w:rPr>
        <w:fldChar w:fldCharType="end"/>
      </w:r>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_Toc6418 </w:instrText>
      </w:r>
      <w:r>
        <w:rPr>
          <w:rFonts w:hint="default" w:ascii="Times New Roman" w:hAnsi="Times New Roman" w:cs="Times New Roman"/>
        </w:rPr>
        <w:fldChar w:fldCharType="separate"/>
      </w:r>
      <w:r>
        <w:rPr>
          <w:rFonts w:hint="eastAsia" w:ascii="Times New Roman" w:hAnsi="Times New Roman" w:cs="Times New Roman"/>
          <w:lang w:val="en-US" w:eastAsia="zh-CN"/>
        </w:rPr>
        <w:t xml:space="preserve">2 实验二 </w:t>
      </w:r>
      <w:r>
        <w:rPr>
          <w:rFonts w:hint="default" w:ascii="Times New Roman" w:hAnsi="Times New Roman" w:cs="Times New Roman"/>
          <w:lang w:val="en-US" w:eastAsia="zh-CN"/>
        </w:rPr>
        <w:t>Linux framebuffer显示界面</w:t>
      </w:r>
      <w:r>
        <w:rPr>
          <w:rFonts w:hint="eastAsia" w:ascii="Times New Roman" w:hAnsi="Times New Roman" w:cs="Times New Roman"/>
          <w:lang w:val="en-US" w:eastAsia="zh-CN"/>
        </w:rPr>
        <w:t>开发</w:t>
      </w:r>
      <w:r>
        <w:tab/>
      </w:r>
      <w:r>
        <w:fldChar w:fldCharType="begin"/>
      </w:r>
      <w:r>
        <w:instrText xml:space="preserve"> PAGEREF _Toc6418 </w:instrText>
      </w:r>
      <w:r>
        <w:fldChar w:fldCharType="separate"/>
      </w:r>
      <w:r>
        <w:t>6</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_Toc21397 </w:instrText>
      </w:r>
      <w:r>
        <w:rPr>
          <w:rFonts w:hint="default" w:ascii="Times New Roman" w:hAnsi="Times New Roman" w:cs="Times New Roman"/>
        </w:rPr>
        <w:fldChar w:fldCharType="separate"/>
      </w:r>
      <w:r>
        <w:rPr>
          <w:rFonts w:hint="eastAsia" w:ascii="Times New Roman" w:hAnsi="Times New Roman" w:cs="Times New Roman"/>
        </w:rPr>
        <w:t xml:space="preserve">2.1 </w:t>
      </w:r>
      <w:r>
        <w:rPr>
          <w:rFonts w:hint="eastAsia"/>
        </w:rPr>
        <w:t>实验</w:t>
      </w:r>
      <w:r>
        <w:rPr>
          <w:rFonts w:hint="eastAsia"/>
          <w:lang w:val="en-US" w:eastAsia="zh-CN"/>
        </w:rPr>
        <w:t>任务</w:t>
      </w:r>
      <w:r>
        <w:tab/>
      </w:r>
      <w:r>
        <w:fldChar w:fldCharType="begin"/>
      </w:r>
      <w:r>
        <w:instrText xml:space="preserve"> PAGEREF _Toc21397 </w:instrText>
      </w:r>
      <w:r>
        <w:fldChar w:fldCharType="separate"/>
      </w:r>
      <w:r>
        <w:t>6</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_Toc22567 </w:instrText>
      </w:r>
      <w:r>
        <w:rPr>
          <w:rFonts w:hint="default" w:ascii="Times New Roman" w:hAnsi="Times New Roman" w:cs="Times New Roman"/>
        </w:rPr>
        <w:fldChar w:fldCharType="separate"/>
      </w:r>
      <w:r>
        <w:rPr>
          <w:rFonts w:hint="eastAsia" w:ascii="Times New Roman" w:hAnsi="Times New Roman" w:cs="Times New Roman"/>
        </w:rPr>
        <w:t xml:space="preserve">2.2 </w:t>
      </w:r>
      <w:r>
        <w:rPr>
          <w:rFonts w:hint="eastAsia" w:ascii="Times New Roman" w:hAnsi="Times New Roman" w:cs="Times New Roman"/>
          <w:lang w:val="en-US" w:eastAsia="zh-CN"/>
        </w:rPr>
        <w:t>函数设计与实现</w:t>
      </w:r>
      <w:r>
        <w:tab/>
      </w:r>
      <w:r>
        <w:fldChar w:fldCharType="begin"/>
      </w:r>
      <w:r>
        <w:instrText xml:space="preserve"> PAGEREF _Toc22567 </w:instrText>
      </w:r>
      <w:r>
        <w:fldChar w:fldCharType="separate"/>
      </w:r>
      <w:r>
        <w:t>6</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_Toc22359 </w:instrText>
      </w:r>
      <w:r>
        <w:rPr>
          <w:rFonts w:hint="default" w:ascii="Times New Roman" w:hAnsi="Times New Roman" w:cs="Times New Roman"/>
        </w:rPr>
        <w:fldChar w:fldCharType="separate"/>
      </w:r>
      <w:r>
        <w:rPr>
          <w:rFonts w:hint="eastAsia" w:ascii="Times New Roman" w:hAnsi="Times New Roman" w:cs="Times New Roman"/>
        </w:rPr>
        <w:t xml:space="preserve">2.3 </w:t>
      </w:r>
      <w:r>
        <w:rPr>
          <w:rFonts w:hint="eastAsia"/>
        </w:rPr>
        <w:t>实验步骤</w:t>
      </w:r>
      <w:r>
        <w:tab/>
      </w:r>
      <w:r>
        <w:fldChar w:fldCharType="begin"/>
      </w:r>
      <w:r>
        <w:instrText xml:space="preserve"> PAGEREF _Toc22359 </w:instrText>
      </w:r>
      <w:r>
        <w:fldChar w:fldCharType="separate"/>
      </w:r>
      <w:r>
        <w:t>6</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_Toc30594 </w:instrText>
      </w:r>
      <w:r>
        <w:rPr>
          <w:rFonts w:hint="default" w:ascii="Times New Roman" w:hAnsi="Times New Roman" w:cs="Times New Roman"/>
        </w:rPr>
        <w:fldChar w:fldCharType="separate"/>
      </w:r>
      <w:r>
        <w:rPr>
          <w:rFonts w:hint="eastAsia" w:ascii="Times New Roman" w:hAnsi="Times New Roman" w:cs="Times New Roman"/>
        </w:rPr>
        <w:t xml:space="preserve">2.4 </w:t>
      </w:r>
      <w:r>
        <w:rPr>
          <w:rFonts w:hint="eastAsia" w:ascii="Times New Roman" w:hAnsi="Times New Roman" w:cs="Times New Roman"/>
          <w:lang w:val="en-US" w:eastAsia="zh-CN"/>
        </w:rPr>
        <w:t>测试结果</w:t>
      </w:r>
      <w:r>
        <w:tab/>
      </w:r>
      <w:r>
        <w:fldChar w:fldCharType="begin"/>
      </w:r>
      <w:r>
        <w:instrText xml:space="preserve"> PAGEREF _Toc30594 </w:instrText>
      </w:r>
      <w:r>
        <w:fldChar w:fldCharType="separate"/>
      </w:r>
      <w:r>
        <w:t>7</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_Toc12410 </w:instrText>
      </w:r>
      <w:r>
        <w:rPr>
          <w:rFonts w:hint="default" w:ascii="Times New Roman" w:hAnsi="Times New Roman" w:cs="Times New Roman"/>
        </w:rPr>
        <w:fldChar w:fldCharType="separate"/>
      </w:r>
      <w:r>
        <w:rPr>
          <w:rFonts w:hint="eastAsia" w:ascii="Times New Roman" w:hAnsi="Times New Roman" w:cs="Times New Roman"/>
        </w:rPr>
        <w:t xml:space="preserve">2.5 </w:t>
      </w:r>
      <w:r>
        <w:rPr>
          <w:rFonts w:hint="eastAsia"/>
        </w:rPr>
        <w:t>实验代码</w:t>
      </w:r>
      <w:r>
        <w:tab/>
      </w:r>
      <w:r>
        <w:fldChar w:fldCharType="begin"/>
      </w:r>
      <w:r>
        <w:instrText xml:space="preserve"> PAGEREF _Toc12410 </w:instrText>
      </w:r>
      <w:r>
        <w:fldChar w:fldCharType="separate"/>
      </w:r>
      <w:r>
        <w:t>8</w:t>
      </w:r>
      <w:r>
        <w:fldChar w:fldCharType="end"/>
      </w:r>
      <w:r>
        <w:rPr>
          <w:rFonts w:hint="default" w:ascii="Times New Roman" w:hAnsi="Times New Roman" w:cs="Times New Roman"/>
        </w:rPr>
        <w:fldChar w:fldCharType="end"/>
      </w:r>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_Toc8471 </w:instrText>
      </w:r>
      <w:r>
        <w:rPr>
          <w:rFonts w:hint="default" w:ascii="Times New Roman" w:hAnsi="Times New Roman" w:cs="Times New Roman"/>
        </w:rPr>
        <w:fldChar w:fldCharType="separate"/>
      </w:r>
      <w:r>
        <w:rPr>
          <w:rFonts w:hint="eastAsia" w:ascii="Times New Roman" w:hAnsi="Times New Roman" w:cs="Times New Roman"/>
        </w:rPr>
        <w:t xml:space="preserve">3 </w:t>
      </w:r>
      <w:r>
        <w:rPr>
          <w:rFonts w:hint="eastAsia" w:ascii="Times New Roman" w:hAnsi="Times New Roman" w:cs="Times New Roman"/>
          <w:lang w:val="en-US" w:eastAsia="zh-CN"/>
        </w:rPr>
        <w:t>实验三 图片显示与文本显示</w:t>
      </w:r>
      <w:r>
        <w:tab/>
      </w:r>
      <w:r>
        <w:fldChar w:fldCharType="begin"/>
      </w:r>
      <w:r>
        <w:instrText xml:space="preserve"> PAGEREF _Toc8471 </w:instrText>
      </w:r>
      <w:r>
        <w:fldChar w:fldCharType="separate"/>
      </w:r>
      <w:r>
        <w:t>9</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_Toc1250 </w:instrText>
      </w:r>
      <w:r>
        <w:rPr>
          <w:rFonts w:hint="default" w:ascii="Times New Roman" w:hAnsi="Times New Roman" w:cs="Times New Roman"/>
        </w:rPr>
        <w:fldChar w:fldCharType="separate"/>
      </w:r>
      <w:r>
        <w:rPr>
          <w:rFonts w:hint="eastAsia" w:ascii="Times New Roman" w:hAnsi="Times New Roman" w:cs="Times New Roman"/>
        </w:rPr>
        <w:t xml:space="preserve">3.1 </w:t>
      </w:r>
      <w:r>
        <w:rPr>
          <w:rFonts w:hint="eastAsia" w:ascii="Times New Roman" w:hAnsi="Times New Roman" w:cs="Times New Roman"/>
          <w:lang w:val="en-US" w:eastAsia="zh-CN"/>
        </w:rPr>
        <w:t>实验任务</w:t>
      </w:r>
      <w:r>
        <w:tab/>
      </w:r>
      <w:r>
        <w:fldChar w:fldCharType="begin"/>
      </w:r>
      <w:r>
        <w:instrText xml:space="preserve"> PAGEREF _Toc1250 </w:instrText>
      </w:r>
      <w:r>
        <w:fldChar w:fldCharType="separate"/>
      </w:r>
      <w:r>
        <w:t>9</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_Toc24585 </w:instrText>
      </w:r>
      <w:r>
        <w:rPr>
          <w:rFonts w:hint="default" w:ascii="Times New Roman" w:hAnsi="Times New Roman" w:cs="Times New Roman"/>
        </w:rPr>
        <w:fldChar w:fldCharType="separate"/>
      </w:r>
      <w:r>
        <w:rPr>
          <w:rFonts w:hint="eastAsia" w:ascii="Times New Roman" w:hAnsi="Times New Roman" w:cs="Times New Roman"/>
        </w:rPr>
        <w:t xml:space="preserve">3.2 </w:t>
      </w:r>
      <w:r>
        <w:rPr>
          <w:rFonts w:hint="eastAsia" w:ascii="Times New Roman" w:hAnsi="Times New Roman" w:cs="Times New Roman"/>
          <w:lang w:val="en-US" w:eastAsia="zh-CN"/>
        </w:rPr>
        <w:t>函数设计与</w:t>
      </w:r>
      <w:r>
        <w:rPr>
          <w:rFonts w:hint="default" w:ascii="Times New Roman" w:hAnsi="Times New Roman" w:cs="Times New Roman"/>
        </w:rPr>
        <w:t>实现</w:t>
      </w:r>
      <w:r>
        <w:tab/>
      </w:r>
      <w:r>
        <w:fldChar w:fldCharType="begin"/>
      </w:r>
      <w:r>
        <w:instrText xml:space="preserve"> PAGEREF _Toc24585 </w:instrText>
      </w:r>
      <w:r>
        <w:fldChar w:fldCharType="separate"/>
      </w:r>
      <w:r>
        <w:t>9</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_Toc1201 </w:instrText>
      </w:r>
      <w:r>
        <w:rPr>
          <w:rFonts w:hint="default" w:ascii="Times New Roman" w:hAnsi="Times New Roman" w:cs="Times New Roman"/>
        </w:rPr>
        <w:fldChar w:fldCharType="separate"/>
      </w:r>
      <w:r>
        <w:rPr>
          <w:rFonts w:hint="eastAsia" w:ascii="Times New Roman" w:hAnsi="Times New Roman" w:cs="Times New Roman"/>
        </w:rPr>
        <w:t xml:space="preserve">3.3 </w:t>
      </w:r>
      <w:r>
        <w:rPr>
          <w:rFonts w:hint="default" w:ascii="Times New Roman" w:hAnsi="Times New Roman" w:cs="Times New Roman"/>
        </w:rPr>
        <w:t>实验步骤</w:t>
      </w:r>
      <w:r>
        <w:tab/>
      </w:r>
      <w:r>
        <w:fldChar w:fldCharType="begin"/>
      </w:r>
      <w:r>
        <w:instrText xml:space="preserve"> PAGEREF _Toc1201 </w:instrText>
      </w:r>
      <w:r>
        <w:fldChar w:fldCharType="separate"/>
      </w:r>
      <w:r>
        <w:t>9</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_Toc22356 </w:instrText>
      </w:r>
      <w:r>
        <w:rPr>
          <w:rFonts w:hint="default" w:ascii="Times New Roman" w:hAnsi="Times New Roman" w:cs="Times New Roman"/>
        </w:rPr>
        <w:fldChar w:fldCharType="separate"/>
      </w:r>
      <w:r>
        <w:rPr>
          <w:rFonts w:hint="eastAsia" w:ascii="Times New Roman" w:hAnsi="Times New Roman" w:cs="Times New Roman"/>
        </w:rPr>
        <w:t xml:space="preserve">3.4 </w:t>
      </w:r>
      <w:r>
        <w:rPr>
          <w:rFonts w:hint="default" w:ascii="Times New Roman" w:hAnsi="Times New Roman" w:cs="Times New Roman"/>
        </w:rPr>
        <w:t>测试结果</w:t>
      </w:r>
      <w:r>
        <w:tab/>
      </w:r>
      <w:r>
        <w:fldChar w:fldCharType="begin"/>
      </w:r>
      <w:r>
        <w:instrText xml:space="preserve"> PAGEREF _Toc22356 </w:instrText>
      </w:r>
      <w:r>
        <w:fldChar w:fldCharType="separate"/>
      </w:r>
      <w:r>
        <w:t>10</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_Toc13512 </w:instrText>
      </w:r>
      <w:r>
        <w:rPr>
          <w:rFonts w:hint="default" w:ascii="Times New Roman" w:hAnsi="Times New Roman" w:cs="Times New Roman"/>
        </w:rPr>
        <w:fldChar w:fldCharType="separate"/>
      </w:r>
      <w:r>
        <w:rPr>
          <w:rFonts w:hint="eastAsia" w:ascii="Times New Roman" w:hAnsi="Times New Roman" w:cs="Times New Roman"/>
        </w:rPr>
        <w:t xml:space="preserve">3.5 </w:t>
      </w:r>
      <w:r>
        <w:rPr>
          <w:rFonts w:hint="eastAsia" w:ascii="Times New Roman" w:hAnsi="Times New Roman" w:cs="Times New Roman"/>
          <w:lang w:val="en-US" w:eastAsia="zh-CN"/>
        </w:rPr>
        <w:t>实验代码</w:t>
      </w:r>
      <w:r>
        <w:tab/>
      </w:r>
      <w:r>
        <w:fldChar w:fldCharType="begin"/>
      </w:r>
      <w:r>
        <w:instrText xml:space="preserve"> PAGEREF _Toc13512 </w:instrText>
      </w:r>
      <w:r>
        <w:fldChar w:fldCharType="separate"/>
      </w:r>
      <w:r>
        <w:t>11</w:t>
      </w:r>
      <w:r>
        <w:fldChar w:fldCharType="end"/>
      </w:r>
      <w:r>
        <w:rPr>
          <w:rFonts w:hint="default" w:ascii="Times New Roman" w:hAnsi="Times New Roman" w:cs="Times New Roman"/>
        </w:rPr>
        <w:fldChar w:fldCharType="end"/>
      </w:r>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_Toc5832 </w:instrText>
      </w:r>
      <w:r>
        <w:rPr>
          <w:rFonts w:hint="default" w:ascii="Times New Roman" w:hAnsi="Times New Roman" w:cs="Times New Roman"/>
        </w:rPr>
        <w:fldChar w:fldCharType="separate"/>
      </w:r>
      <w:r>
        <w:rPr>
          <w:rFonts w:hint="eastAsia" w:ascii="Times New Roman" w:hAnsi="Times New Roman" w:cs="Times New Roman"/>
        </w:rPr>
        <w:t xml:space="preserve">4 </w:t>
      </w:r>
      <w:r>
        <w:rPr>
          <w:rFonts w:hint="default" w:ascii="Times New Roman" w:hAnsi="Times New Roman" w:cs="Times New Roman"/>
          <w:bCs w:val="0"/>
        </w:rPr>
        <w:t xml:space="preserve">Linux </w:t>
      </w:r>
      <w:r>
        <w:rPr>
          <w:rFonts w:hint="eastAsia" w:ascii="Times New Roman" w:hAnsi="Times New Roman" w:cs="Times New Roman"/>
          <w:bCs w:val="0"/>
          <w:lang w:val="en-US" w:eastAsia="zh-CN"/>
        </w:rPr>
        <w:t>T</w:t>
      </w:r>
      <w:r>
        <w:rPr>
          <w:rFonts w:hint="default" w:ascii="Times New Roman" w:hAnsi="Times New Roman" w:cs="Times New Roman"/>
          <w:bCs w:val="0"/>
        </w:rPr>
        <w:t>ouch</w:t>
      </w:r>
      <w:r>
        <w:rPr>
          <w:rFonts w:hint="eastAsia" w:ascii="Times New Roman" w:hAnsi="Times New Roman" w:cs="Times New Roman"/>
          <w:bCs w:val="0"/>
          <w:lang w:val="en-US" w:eastAsia="zh-CN"/>
        </w:rPr>
        <w:t>S</w:t>
      </w:r>
      <w:r>
        <w:rPr>
          <w:rFonts w:hint="default" w:ascii="Times New Roman" w:hAnsi="Times New Roman" w:cs="Times New Roman"/>
          <w:bCs w:val="0"/>
        </w:rPr>
        <w:t>creen多点触摸开</w:t>
      </w:r>
      <w:r>
        <w:rPr>
          <w:rFonts w:hint="default" w:ascii="Times New Roman" w:hAnsi="Times New Roman" w:cs="Times New Roman"/>
        </w:rPr>
        <w:t>发</w:t>
      </w:r>
      <w:r>
        <w:tab/>
      </w:r>
      <w:r>
        <w:fldChar w:fldCharType="begin"/>
      </w:r>
      <w:r>
        <w:instrText xml:space="preserve"> PAGEREF _Toc5832 </w:instrText>
      </w:r>
      <w:r>
        <w:fldChar w:fldCharType="separate"/>
      </w:r>
      <w:r>
        <w:t>13</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_Toc21091 </w:instrText>
      </w:r>
      <w:r>
        <w:rPr>
          <w:rFonts w:hint="default" w:ascii="Times New Roman" w:hAnsi="Times New Roman" w:cs="Times New Roman"/>
        </w:rPr>
        <w:fldChar w:fldCharType="separate"/>
      </w:r>
      <w:r>
        <w:rPr>
          <w:rFonts w:hint="eastAsia" w:ascii="Times New Roman" w:hAnsi="Times New Roman" w:cs="Times New Roman"/>
        </w:rPr>
        <w:t xml:space="preserve">4.1 </w:t>
      </w:r>
      <w:r>
        <w:rPr>
          <w:rFonts w:hint="eastAsia" w:ascii="Times New Roman" w:hAnsi="Times New Roman" w:cs="Times New Roman"/>
          <w:lang w:val="en-US" w:eastAsia="zh-CN"/>
        </w:rPr>
        <w:t>实验任务</w:t>
      </w:r>
      <w:r>
        <w:tab/>
      </w:r>
      <w:r>
        <w:fldChar w:fldCharType="begin"/>
      </w:r>
      <w:r>
        <w:instrText xml:space="preserve"> PAGEREF _Toc21091 </w:instrText>
      </w:r>
      <w:r>
        <w:fldChar w:fldCharType="separate"/>
      </w:r>
      <w:r>
        <w:t>13</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_Toc18609 </w:instrText>
      </w:r>
      <w:r>
        <w:rPr>
          <w:rFonts w:hint="default" w:ascii="Times New Roman" w:hAnsi="Times New Roman" w:cs="Times New Roman"/>
        </w:rPr>
        <w:fldChar w:fldCharType="separate"/>
      </w:r>
      <w:r>
        <w:rPr>
          <w:rFonts w:hint="eastAsia" w:ascii="Times New Roman" w:hAnsi="Times New Roman" w:cs="Times New Roman"/>
        </w:rPr>
        <w:t xml:space="preserve">4.2 </w:t>
      </w:r>
      <w:r>
        <w:rPr>
          <w:rFonts w:hint="eastAsia" w:ascii="Times New Roman" w:hAnsi="Times New Roman" w:cs="Times New Roman"/>
          <w:lang w:val="en-US" w:eastAsia="zh-CN"/>
        </w:rPr>
        <w:t>程序设计与实现</w:t>
      </w:r>
      <w:r>
        <w:tab/>
      </w:r>
      <w:r>
        <w:fldChar w:fldCharType="begin"/>
      </w:r>
      <w:r>
        <w:instrText xml:space="preserve"> PAGEREF _Toc18609 </w:instrText>
      </w:r>
      <w:r>
        <w:fldChar w:fldCharType="separate"/>
      </w:r>
      <w:r>
        <w:t>13</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_Toc16536 </w:instrText>
      </w:r>
      <w:r>
        <w:rPr>
          <w:rFonts w:hint="default" w:ascii="Times New Roman" w:hAnsi="Times New Roman" w:cs="Times New Roman"/>
        </w:rPr>
        <w:fldChar w:fldCharType="separate"/>
      </w:r>
      <w:r>
        <w:rPr>
          <w:rFonts w:hint="eastAsia" w:ascii="Times New Roman" w:hAnsi="Times New Roman" w:cs="Times New Roman"/>
        </w:rPr>
        <w:t xml:space="preserve">4.3 </w:t>
      </w:r>
      <w:r>
        <w:rPr>
          <w:rFonts w:hint="eastAsia" w:ascii="Times New Roman" w:hAnsi="Times New Roman" w:cs="Times New Roman"/>
          <w:lang w:val="en-US" w:eastAsia="zh-CN"/>
        </w:rPr>
        <w:t>实验步骤</w:t>
      </w:r>
      <w:r>
        <w:tab/>
      </w:r>
      <w:r>
        <w:fldChar w:fldCharType="begin"/>
      </w:r>
      <w:r>
        <w:instrText xml:space="preserve"> PAGEREF _Toc16536 </w:instrText>
      </w:r>
      <w:r>
        <w:fldChar w:fldCharType="separate"/>
      </w:r>
      <w:r>
        <w:t>14</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_Toc1505 </w:instrText>
      </w:r>
      <w:r>
        <w:rPr>
          <w:rFonts w:hint="default" w:ascii="Times New Roman" w:hAnsi="Times New Roman" w:cs="Times New Roman"/>
        </w:rPr>
        <w:fldChar w:fldCharType="separate"/>
      </w:r>
      <w:r>
        <w:rPr>
          <w:rFonts w:hint="eastAsia" w:ascii="Times New Roman" w:hAnsi="Times New Roman" w:cs="Times New Roman"/>
        </w:rPr>
        <w:t xml:space="preserve">4.4 </w:t>
      </w:r>
      <w:r>
        <w:rPr>
          <w:rFonts w:hint="eastAsia" w:ascii="Times New Roman" w:hAnsi="Times New Roman" w:cs="Times New Roman"/>
          <w:lang w:val="en-US" w:eastAsia="zh-CN"/>
        </w:rPr>
        <w:t>测试结果</w:t>
      </w:r>
      <w:r>
        <w:tab/>
      </w:r>
      <w:r>
        <w:fldChar w:fldCharType="begin"/>
      </w:r>
      <w:r>
        <w:instrText xml:space="preserve"> PAGEREF _Toc1505 </w:instrText>
      </w:r>
      <w:r>
        <w:fldChar w:fldCharType="separate"/>
      </w:r>
      <w:r>
        <w:t>14</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_Toc14011 </w:instrText>
      </w:r>
      <w:r>
        <w:rPr>
          <w:rFonts w:hint="default" w:ascii="Times New Roman" w:hAnsi="Times New Roman" w:cs="Times New Roman"/>
        </w:rPr>
        <w:fldChar w:fldCharType="separate"/>
      </w:r>
      <w:r>
        <w:rPr>
          <w:rFonts w:hint="eastAsia" w:ascii="Times New Roman" w:hAnsi="Times New Roman" w:cs="Times New Roman"/>
        </w:rPr>
        <w:t xml:space="preserve">4.5 </w:t>
      </w:r>
      <w:r>
        <w:rPr>
          <w:rFonts w:hint="eastAsia" w:ascii="Times New Roman" w:hAnsi="Times New Roman" w:cs="Times New Roman"/>
          <w:lang w:val="en-US" w:eastAsia="zh-CN"/>
        </w:rPr>
        <w:t>实验代码</w:t>
      </w:r>
      <w:r>
        <w:tab/>
      </w:r>
      <w:r>
        <w:fldChar w:fldCharType="begin"/>
      </w:r>
      <w:r>
        <w:instrText xml:space="preserve"> PAGEREF _Toc14011 </w:instrText>
      </w:r>
      <w:r>
        <w:fldChar w:fldCharType="separate"/>
      </w:r>
      <w:r>
        <w:t>15</w:t>
      </w:r>
      <w:r>
        <w:fldChar w:fldCharType="end"/>
      </w:r>
      <w:r>
        <w:rPr>
          <w:rFonts w:hint="default" w:ascii="Times New Roman" w:hAnsi="Times New Roman" w:cs="Times New Roman"/>
        </w:rPr>
        <w:fldChar w:fldCharType="end"/>
      </w:r>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_Toc19198 </w:instrText>
      </w:r>
      <w:r>
        <w:rPr>
          <w:rFonts w:hint="default" w:ascii="Times New Roman" w:hAnsi="Times New Roman" w:cs="Times New Roman"/>
        </w:rPr>
        <w:fldChar w:fldCharType="separate"/>
      </w:r>
      <w:r>
        <w:rPr>
          <w:rFonts w:hint="eastAsia" w:ascii="Times New Roman" w:hAnsi="Times New Roman" w:cs="Times New Roman"/>
        </w:rPr>
        <w:t xml:space="preserve">5 </w:t>
      </w:r>
      <w:r>
        <w:rPr>
          <w:rFonts w:hint="eastAsia" w:ascii="Times New Roman" w:hAnsi="Times New Roman" w:cs="Times New Roman"/>
          <w:lang w:val="en-US" w:eastAsia="zh-CN"/>
        </w:rPr>
        <w:t>实验五 蓝牙无线互联通讯</w:t>
      </w:r>
      <w:r>
        <w:tab/>
      </w:r>
      <w:r>
        <w:fldChar w:fldCharType="begin"/>
      </w:r>
      <w:r>
        <w:instrText xml:space="preserve"> PAGEREF _Toc19198 </w:instrText>
      </w:r>
      <w:r>
        <w:fldChar w:fldCharType="separate"/>
      </w:r>
      <w:r>
        <w:t>17</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_Toc24310 </w:instrText>
      </w:r>
      <w:r>
        <w:rPr>
          <w:rFonts w:hint="default" w:ascii="Times New Roman" w:hAnsi="Times New Roman" w:cs="Times New Roman"/>
        </w:rPr>
        <w:fldChar w:fldCharType="separate"/>
      </w:r>
      <w:r>
        <w:rPr>
          <w:rFonts w:hint="eastAsia" w:ascii="Times New Roman" w:hAnsi="Times New Roman" w:cs="Times New Roman"/>
        </w:rPr>
        <w:t xml:space="preserve">5.1 </w:t>
      </w:r>
      <w:r>
        <w:rPr>
          <w:rFonts w:hint="eastAsia" w:ascii="Times New Roman" w:hAnsi="Times New Roman" w:cs="Times New Roman"/>
          <w:lang w:val="en-US" w:eastAsia="zh-CN"/>
        </w:rPr>
        <w:t>实验任务</w:t>
      </w:r>
      <w:r>
        <w:tab/>
      </w:r>
      <w:r>
        <w:fldChar w:fldCharType="begin"/>
      </w:r>
      <w:r>
        <w:instrText xml:space="preserve"> PAGEREF _Toc24310 </w:instrText>
      </w:r>
      <w:r>
        <w:fldChar w:fldCharType="separate"/>
      </w:r>
      <w:r>
        <w:t>17</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_Toc8506 </w:instrText>
      </w:r>
      <w:r>
        <w:rPr>
          <w:rFonts w:hint="default" w:ascii="Times New Roman" w:hAnsi="Times New Roman" w:cs="Times New Roman"/>
        </w:rPr>
        <w:fldChar w:fldCharType="separate"/>
      </w:r>
      <w:r>
        <w:rPr>
          <w:rFonts w:hint="eastAsia" w:ascii="Times New Roman" w:hAnsi="Times New Roman" w:cs="Times New Roman"/>
        </w:rPr>
        <w:t xml:space="preserve">5.2 </w:t>
      </w:r>
      <w:r>
        <w:rPr>
          <w:rFonts w:hint="eastAsia" w:ascii="Times New Roman" w:hAnsi="Times New Roman" w:cs="Times New Roman"/>
          <w:lang w:val="en-US" w:eastAsia="zh-CN"/>
        </w:rPr>
        <w:t>实验步骤</w:t>
      </w:r>
      <w:r>
        <w:tab/>
      </w:r>
      <w:r>
        <w:fldChar w:fldCharType="begin"/>
      </w:r>
      <w:r>
        <w:instrText xml:space="preserve"> PAGEREF _Toc8506 </w:instrText>
      </w:r>
      <w:r>
        <w:fldChar w:fldCharType="separate"/>
      </w:r>
      <w:r>
        <w:t>17</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_Toc20121 </w:instrText>
      </w:r>
      <w:r>
        <w:rPr>
          <w:rFonts w:hint="default" w:ascii="Times New Roman" w:hAnsi="Times New Roman" w:cs="Times New Roman"/>
        </w:rPr>
        <w:fldChar w:fldCharType="separate"/>
      </w:r>
      <w:r>
        <w:rPr>
          <w:rFonts w:hint="eastAsia" w:ascii="Times New Roman" w:hAnsi="Times New Roman" w:cs="Times New Roman"/>
        </w:rPr>
        <w:t xml:space="preserve">5.3 </w:t>
      </w:r>
      <w:r>
        <w:rPr>
          <w:rFonts w:hint="eastAsia" w:ascii="Times New Roman" w:hAnsi="Times New Roman" w:cs="Times New Roman"/>
          <w:lang w:val="en-US" w:eastAsia="zh-CN"/>
        </w:rPr>
        <w:t>测试结果</w:t>
      </w:r>
      <w:r>
        <w:tab/>
      </w:r>
      <w:r>
        <w:fldChar w:fldCharType="begin"/>
      </w:r>
      <w:r>
        <w:instrText xml:space="preserve"> PAGEREF _Toc20121 </w:instrText>
      </w:r>
      <w:r>
        <w:fldChar w:fldCharType="separate"/>
      </w:r>
      <w:r>
        <w:t>17</w:t>
      </w:r>
      <w:r>
        <w:fldChar w:fldCharType="end"/>
      </w:r>
      <w:r>
        <w:rPr>
          <w:rFonts w:hint="default" w:ascii="Times New Roman" w:hAnsi="Times New Roman" w:cs="Times New Roman"/>
        </w:rPr>
        <w:fldChar w:fldCharType="end"/>
      </w:r>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_Toc24038 </w:instrText>
      </w:r>
      <w:r>
        <w:rPr>
          <w:rFonts w:hint="default" w:ascii="Times New Roman" w:hAnsi="Times New Roman" w:cs="Times New Roman"/>
        </w:rPr>
        <w:fldChar w:fldCharType="separate"/>
      </w:r>
      <w:r>
        <w:rPr>
          <w:rFonts w:hint="eastAsia" w:ascii="Times New Roman" w:hAnsi="Times New Roman" w:cs="Times New Roman"/>
        </w:rPr>
        <w:t xml:space="preserve">6 </w:t>
      </w:r>
      <w:r>
        <w:rPr>
          <w:rFonts w:hint="eastAsia" w:ascii="Times New Roman" w:hAnsi="Times New Roman" w:cs="Times New Roman"/>
          <w:lang w:val="en-US" w:eastAsia="zh-CN"/>
        </w:rPr>
        <w:t>实验六 综合实验</w:t>
      </w:r>
      <w:r>
        <w:tab/>
      </w:r>
      <w:r>
        <w:fldChar w:fldCharType="begin"/>
      </w:r>
      <w:r>
        <w:instrText xml:space="preserve"> PAGEREF _Toc24038 </w:instrText>
      </w:r>
      <w:r>
        <w:fldChar w:fldCharType="separate"/>
      </w:r>
      <w:r>
        <w:t>18</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_Toc19949 </w:instrText>
      </w:r>
      <w:r>
        <w:rPr>
          <w:rFonts w:hint="default" w:ascii="Times New Roman" w:hAnsi="Times New Roman" w:cs="Times New Roman"/>
        </w:rPr>
        <w:fldChar w:fldCharType="separate"/>
      </w:r>
      <w:r>
        <w:rPr>
          <w:rFonts w:hint="eastAsia" w:ascii="Times New Roman" w:hAnsi="Times New Roman" w:cs="Times New Roman"/>
        </w:rPr>
        <w:t xml:space="preserve">6.1 </w:t>
      </w:r>
      <w:r>
        <w:rPr>
          <w:rFonts w:hint="eastAsia" w:ascii="Times New Roman" w:hAnsi="Times New Roman" w:cs="Times New Roman"/>
          <w:lang w:val="en-US" w:eastAsia="zh-CN"/>
        </w:rPr>
        <w:t>实验任务</w:t>
      </w:r>
      <w:r>
        <w:tab/>
      </w:r>
      <w:r>
        <w:fldChar w:fldCharType="begin"/>
      </w:r>
      <w:r>
        <w:instrText xml:space="preserve"> PAGEREF _Toc19949 </w:instrText>
      </w:r>
      <w:r>
        <w:fldChar w:fldCharType="separate"/>
      </w:r>
      <w:r>
        <w:t>18</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_Toc14206 </w:instrText>
      </w:r>
      <w:r>
        <w:rPr>
          <w:rFonts w:hint="default" w:ascii="Times New Roman" w:hAnsi="Times New Roman" w:cs="Times New Roman"/>
        </w:rPr>
        <w:fldChar w:fldCharType="separate"/>
      </w:r>
      <w:r>
        <w:rPr>
          <w:rFonts w:hint="eastAsia" w:ascii="Times New Roman" w:hAnsi="Times New Roman" w:cs="Times New Roman"/>
        </w:rPr>
        <w:t xml:space="preserve">6.2 </w:t>
      </w:r>
      <w:r>
        <w:rPr>
          <w:rFonts w:hint="eastAsia" w:ascii="Times New Roman" w:hAnsi="Times New Roman" w:cs="Times New Roman"/>
          <w:lang w:val="en-US" w:eastAsia="zh-CN"/>
        </w:rPr>
        <w:t>程序设计与实现</w:t>
      </w:r>
      <w:r>
        <w:tab/>
      </w:r>
      <w:r>
        <w:fldChar w:fldCharType="begin"/>
      </w:r>
      <w:r>
        <w:instrText xml:space="preserve"> PAGEREF _Toc14206 </w:instrText>
      </w:r>
      <w:r>
        <w:fldChar w:fldCharType="separate"/>
      </w:r>
      <w:r>
        <w:t>18</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_Toc21387 </w:instrText>
      </w:r>
      <w:r>
        <w:rPr>
          <w:rFonts w:hint="default" w:ascii="Times New Roman" w:hAnsi="Times New Roman" w:cs="Times New Roman"/>
        </w:rPr>
        <w:fldChar w:fldCharType="separate"/>
      </w:r>
      <w:r>
        <w:rPr>
          <w:rFonts w:hint="eastAsia" w:ascii="Times New Roman" w:hAnsi="Times New Roman" w:cs="Times New Roman"/>
        </w:rPr>
        <w:t xml:space="preserve">6.3 </w:t>
      </w:r>
      <w:r>
        <w:rPr>
          <w:rFonts w:hint="eastAsia" w:ascii="Times New Roman" w:hAnsi="Times New Roman" w:cs="Times New Roman"/>
          <w:lang w:val="en-US" w:eastAsia="zh-CN"/>
        </w:rPr>
        <w:t>实验步骤</w:t>
      </w:r>
      <w:r>
        <w:tab/>
      </w:r>
      <w:r>
        <w:fldChar w:fldCharType="begin"/>
      </w:r>
      <w:r>
        <w:instrText xml:space="preserve"> PAGEREF _Toc21387 </w:instrText>
      </w:r>
      <w:r>
        <w:fldChar w:fldCharType="separate"/>
      </w:r>
      <w:r>
        <w:t>19</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_Toc9240 </w:instrText>
      </w:r>
      <w:r>
        <w:rPr>
          <w:rFonts w:hint="default" w:ascii="Times New Roman" w:hAnsi="Times New Roman" w:cs="Times New Roman"/>
        </w:rPr>
        <w:fldChar w:fldCharType="separate"/>
      </w:r>
      <w:r>
        <w:rPr>
          <w:rFonts w:hint="eastAsia" w:ascii="Times New Roman" w:hAnsi="Times New Roman" w:cs="Times New Roman"/>
        </w:rPr>
        <w:t xml:space="preserve">6.4 </w:t>
      </w:r>
      <w:r>
        <w:rPr>
          <w:rFonts w:hint="eastAsia" w:ascii="Times New Roman" w:hAnsi="Times New Roman" w:cs="Times New Roman"/>
          <w:lang w:val="en-US" w:eastAsia="zh-CN"/>
        </w:rPr>
        <w:t>测试结果</w:t>
      </w:r>
      <w:r>
        <w:tab/>
      </w:r>
      <w:r>
        <w:fldChar w:fldCharType="begin"/>
      </w:r>
      <w:r>
        <w:instrText xml:space="preserve"> PAGEREF _Toc9240 </w:instrText>
      </w:r>
      <w:r>
        <w:fldChar w:fldCharType="separate"/>
      </w:r>
      <w:r>
        <w:t>19</w:t>
      </w:r>
      <w:r>
        <w:fldChar w:fldCharType="end"/>
      </w:r>
      <w:r>
        <w:rPr>
          <w:rFonts w:hint="default" w:ascii="Times New Roman" w:hAnsi="Times New Roman" w:cs="Times New Roman"/>
        </w:rPr>
        <w:fldChar w:fldCharType="end"/>
      </w:r>
    </w:p>
    <w:p>
      <w:pPr>
        <w:pStyle w:val="36"/>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_Toc30599 </w:instrText>
      </w:r>
      <w:r>
        <w:rPr>
          <w:rFonts w:hint="default" w:ascii="Times New Roman" w:hAnsi="Times New Roman" w:cs="Times New Roman"/>
        </w:rPr>
        <w:fldChar w:fldCharType="separate"/>
      </w:r>
      <w:r>
        <w:rPr>
          <w:rFonts w:hint="eastAsia" w:ascii="Times New Roman" w:hAnsi="Times New Roman" w:cs="Times New Roman"/>
        </w:rPr>
        <w:t xml:space="preserve">6.5 </w:t>
      </w:r>
      <w:r>
        <w:rPr>
          <w:rFonts w:hint="eastAsia" w:ascii="Times New Roman" w:hAnsi="Times New Roman" w:cs="Times New Roman"/>
          <w:lang w:val="en-US" w:eastAsia="zh-CN"/>
        </w:rPr>
        <w:t>实验代码</w:t>
      </w:r>
      <w:r>
        <w:tab/>
      </w:r>
      <w:r>
        <w:fldChar w:fldCharType="begin"/>
      </w:r>
      <w:r>
        <w:instrText xml:space="preserve"> PAGEREF _Toc30599 </w:instrText>
      </w:r>
      <w:r>
        <w:fldChar w:fldCharType="separate"/>
      </w:r>
      <w:r>
        <w:t>20</w:t>
      </w:r>
      <w:r>
        <w:fldChar w:fldCharType="end"/>
      </w:r>
      <w:r>
        <w:rPr>
          <w:rFonts w:hint="default" w:ascii="Times New Roman" w:hAnsi="Times New Roman" w:cs="Times New Roman"/>
        </w:rPr>
        <w:fldChar w:fldCharType="end"/>
      </w:r>
    </w:p>
    <w:p>
      <w:pPr>
        <w:pStyle w:val="29"/>
        <w:tabs>
          <w:tab w:val="right" w:leader="dot" w:pos="8844"/>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_Toc21605 </w:instrText>
      </w:r>
      <w:r>
        <w:rPr>
          <w:rFonts w:hint="default" w:ascii="Times New Roman" w:hAnsi="Times New Roman" w:cs="Times New Roman"/>
        </w:rPr>
        <w:fldChar w:fldCharType="separate"/>
      </w:r>
      <w:r>
        <w:rPr>
          <w:rFonts w:hint="eastAsia" w:ascii="Times New Roman" w:hAnsi="Times New Roman" w:cs="Times New Roman"/>
        </w:rPr>
        <w:t xml:space="preserve">7 </w:t>
      </w:r>
      <w:r>
        <w:rPr>
          <w:rFonts w:hint="eastAsia" w:ascii="Times New Roman" w:hAnsi="Times New Roman" w:cs="Times New Roman"/>
          <w:lang w:val="en-US" w:eastAsia="zh-CN"/>
        </w:rPr>
        <w:t>实验总结与体会</w:t>
      </w:r>
      <w:r>
        <w:tab/>
      </w:r>
      <w:r>
        <w:fldChar w:fldCharType="begin"/>
      </w:r>
      <w:r>
        <w:instrText xml:space="preserve"> PAGEREF _Toc21605 </w:instrText>
      </w:r>
      <w:r>
        <w:fldChar w:fldCharType="separate"/>
      </w:r>
      <w:r>
        <w:t>25</w:t>
      </w:r>
      <w:r>
        <w:fldChar w:fldCharType="end"/>
      </w:r>
      <w:r>
        <w:rPr>
          <w:rFonts w:hint="default" w:ascii="Times New Roman" w:hAnsi="Times New Roman" w:cs="Times New Roman"/>
        </w:rPr>
        <w:fldChar w:fldCharType="end"/>
      </w:r>
    </w:p>
    <w:p>
      <w:pPr>
        <w:rPr>
          <w:rFonts w:hint="default" w:ascii="Times New Roman" w:hAnsi="Times New Roman" w:cs="Times New Roman"/>
        </w:rPr>
        <w:sectPr>
          <w:headerReference r:id="rId4" w:type="default"/>
          <w:footerReference r:id="rId5"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rPr>
          <w:rFonts w:hint="default" w:ascii="Times New Roman" w:hAnsi="Times New Roman" w:cs="Times New Roman"/>
        </w:rPr>
        <w:fldChar w:fldCharType="end"/>
      </w:r>
    </w:p>
    <w:bookmarkEnd w:id="7"/>
    <w:bookmarkEnd w:id="8"/>
    <w:bookmarkEnd w:id="9"/>
    <w:bookmarkEnd w:id="10"/>
    <w:bookmarkEnd w:id="11"/>
    <w:bookmarkEnd w:id="12"/>
    <w:p>
      <w:pPr>
        <w:pStyle w:val="2"/>
        <w:numPr>
          <w:ilvl w:val="0"/>
          <w:numId w:val="7"/>
        </w:numPr>
        <w:rPr>
          <w:rFonts w:hint="default" w:ascii="Times New Roman" w:hAnsi="Times New Roman" w:cs="Times New Roman"/>
        </w:rPr>
      </w:pPr>
      <w:bookmarkStart w:id="13" w:name="_Toc19474"/>
      <w:r>
        <w:rPr>
          <w:rFonts w:hint="eastAsia" w:ascii="Times New Roman" w:hAnsi="Times New Roman" w:cs="Times New Roman"/>
          <w:lang w:val="en-US" w:eastAsia="zh-CN"/>
        </w:rPr>
        <w:t xml:space="preserve">实验一 </w:t>
      </w:r>
      <w:r>
        <w:rPr>
          <w:rFonts w:hint="default" w:ascii="Times New Roman" w:hAnsi="Times New Roman" w:cs="Times New Roman"/>
        </w:rPr>
        <w:t>核心编译</w:t>
      </w:r>
      <w:r>
        <w:rPr>
          <w:rFonts w:hint="eastAsia" w:ascii="Times New Roman" w:hAnsi="Times New Roman" w:cs="Times New Roman"/>
          <w:lang w:eastAsia="zh-CN"/>
        </w:rPr>
        <w:t>、</w:t>
      </w:r>
      <w:r>
        <w:rPr>
          <w:rFonts w:hint="default" w:ascii="Times New Roman" w:hAnsi="Times New Roman" w:cs="Times New Roman"/>
        </w:rPr>
        <w:t>系统烧录</w:t>
      </w:r>
      <w:r>
        <w:rPr>
          <w:rFonts w:hint="eastAsia" w:ascii="Times New Roman" w:hAnsi="Times New Roman" w:cs="Times New Roman"/>
          <w:lang w:val="en-US" w:eastAsia="zh-CN"/>
        </w:rPr>
        <w:t>及</w:t>
      </w:r>
      <w:r>
        <w:rPr>
          <w:rFonts w:hint="default" w:ascii="Times New Roman" w:hAnsi="Times New Roman" w:cs="Times New Roman"/>
        </w:rPr>
        <w:t>简单应用程序开发</w:t>
      </w:r>
      <w:bookmarkEnd w:id="13"/>
    </w:p>
    <w:p>
      <w:pPr>
        <w:pStyle w:val="3"/>
        <w:tabs>
          <w:tab w:val="left" w:pos="567"/>
          <w:tab w:val="clear" w:pos="720"/>
        </w:tabs>
        <w:ind w:left="818" w:right="240" w:hanging="818"/>
        <w:rPr>
          <w:rFonts w:hint="default" w:ascii="Times New Roman" w:hAnsi="Times New Roman" w:cs="Times New Roman"/>
        </w:rPr>
      </w:pPr>
      <w:bookmarkStart w:id="14" w:name="_Toc1639"/>
      <w:r>
        <w:rPr>
          <w:rFonts w:hint="eastAsia" w:ascii="Times New Roman" w:hAnsi="Times New Roman" w:cs="Times New Roman"/>
          <w:lang w:val="en-US" w:eastAsia="zh-CN"/>
        </w:rPr>
        <w:t>实验任务</w:t>
      </w:r>
      <w:bookmarkEnd w:id="14"/>
    </w:p>
    <w:p>
      <w:pPr>
        <w:numPr>
          <w:ilvl w:val="0"/>
          <w:numId w:val="8"/>
        </w:numPr>
        <w:spacing w:line="360" w:lineRule="atLeast"/>
        <w:ind w:right="26" w:rightChars="11" w:firstLine="480" w:firstLineChars="200"/>
        <w:rPr>
          <w:rFonts w:hint="default" w:ascii="Times New Roman" w:hAnsi="Times New Roman" w:eastAsia="宋体" w:cs="Times New Roman"/>
          <w:lang w:val="en-US" w:eastAsia="zh-CN"/>
        </w:rPr>
      </w:pPr>
      <w:bookmarkStart w:id="15" w:name="_Toc135227387"/>
      <w:bookmarkStart w:id="16" w:name="_Toc135227509"/>
      <w:bookmarkStart w:id="17" w:name="_Toc135227308"/>
      <w:bookmarkStart w:id="18" w:name="_Toc134007858"/>
      <w:bookmarkStart w:id="19" w:name="_Toc266358960"/>
      <w:r>
        <w:rPr>
          <w:rFonts w:hint="eastAsia" w:cs="Times New Roman"/>
          <w:lang w:val="en-US" w:eastAsia="zh-CN"/>
        </w:rPr>
        <w:t>学习并完成</w:t>
      </w:r>
      <w:r>
        <w:rPr>
          <w:rFonts w:hint="eastAsia" w:ascii="Times New Roman" w:hAnsi="Times New Roman" w:cs="Times New Roman"/>
        </w:rPr>
        <w:t>系统镜像的编译生成：Kernel编译</w:t>
      </w:r>
      <w:r>
        <w:rPr>
          <w:rFonts w:hint="eastAsia" w:cs="Times New Roman"/>
          <w:lang w:eastAsia="zh-CN"/>
        </w:rPr>
        <w:t>、</w:t>
      </w:r>
      <w:r>
        <w:rPr>
          <w:rFonts w:hint="default" w:ascii="Times New Roman" w:hAnsi="Times New Roman" w:cs="Times New Roman"/>
        </w:rPr>
        <w:t>Uboot编译</w:t>
      </w:r>
      <w:r>
        <w:rPr>
          <w:rFonts w:hint="eastAsia" w:cs="Times New Roman"/>
          <w:lang w:val="en-US" w:eastAsia="zh-CN"/>
        </w:rPr>
        <w:t>以及</w:t>
      </w:r>
      <w:r>
        <w:rPr>
          <w:rFonts w:hint="default" w:ascii="Times New Roman" w:hAnsi="Times New Roman" w:cs="Times New Roman"/>
        </w:rPr>
        <w:t>Android系统编译</w:t>
      </w:r>
      <w:r>
        <w:rPr>
          <w:rFonts w:hint="eastAsia" w:cs="Times New Roman"/>
          <w:lang w:eastAsia="zh-CN"/>
        </w:rPr>
        <w:t>（</w:t>
      </w:r>
      <w:r>
        <w:rPr>
          <w:rFonts w:hint="default" w:ascii="Times New Roman" w:hAnsi="Times New Roman" w:cs="Times New Roman"/>
        </w:rPr>
        <w:t>Uboot</w:t>
      </w:r>
      <w:r>
        <w:rPr>
          <w:rFonts w:hint="eastAsia" w:cs="Times New Roman"/>
          <w:lang w:val="en-US" w:eastAsia="zh-CN"/>
        </w:rPr>
        <w:t>与</w:t>
      </w:r>
      <w:r>
        <w:rPr>
          <w:rFonts w:hint="default" w:ascii="Times New Roman" w:hAnsi="Times New Roman" w:cs="Times New Roman"/>
        </w:rPr>
        <w:t>Android</w:t>
      </w:r>
      <w:r>
        <w:rPr>
          <w:rFonts w:hint="eastAsia" w:cs="Times New Roman"/>
          <w:lang w:val="en-US" w:eastAsia="zh-CN"/>
        </w:rPr>
        <w:t>编译不要求</w:t>
      </w:r>
      <w:r>
        <w:rPr>
          <w:rFonts w:hint="eastAsia" w:cs="Times New Roman"/>
          <w:lang w:eastAsia="zh-CN"/>
        </w:rPr>
        <w:t>）；</w:t>
      </w:r>
    </w:p>
    <w:p>
      <w:pPr>
        <w:numPr>
          <w:ilvl w:val="0"/>
          <w:numId w:val="8"/>
        </w:numPr>
        <w:spacing w:line="360" w:lineRule="atLeast"/>
        <w:ind w:right="26" w:rightChars="11" w:firstLine="480" w:firstLineChars="200"/>
        <w:rPr>
          <w:rFonts w:hint="eastAsia" w:ascii="Times New Roman" w:hAnsi="Times New Roman" w:eastAsia="宋体" w:cs="Times New Roman"/>
          <w:lang w:eastAsia="zh-CN"/>
        </w:rPr>
      </w:pPr>
      <w:r>
        <w:rPr>
          <w:rFonts w:hint="eastAsia" w:cs="Times New Roman"/>
          <w:lang w:val="en-US" w:eastAsia="zh-CN"/>
        </w:rPr>
        <w:t>学习并完成</w:t>
      </w:r>
      <w:r>
        <w:rPr>
          <w:rFonts w:hint="eastAsia" w:ascii="Times New Roman" w:hAnsi="Times New Roman" w:cs="Times New Roman"/>
        </w:rPr>
        <w:t>Android+Linux系统烧录</w:t>
      </w:r>
      <w:r>
        <w:rPr>
          <w:rFonts w:hint="eastAsia" w:cs="Times New Roman"/>
          <w:lang w:eastAsia="zh-CN"/>
        </w:rPr>
        <w:t>：</w:t>
      </w:r>
      <w:r>
        <w:rPr>
          <w:rFonts w:hint="eastAsia" w:cs="Times New Roman"/>
          <w:lang w:val="en-US" w:eastAsia="zh-CN"/>
        </w:rPr>
        <w:t>使用</w:t>
      </w:r>
      <w:r>
        <w:rPr>
          <w:rFonts w:hint="default" w:ascii="Times New Roman" w:hAnsi="Times New Roman" w:cs="Times New Roman"/>
        </w:rPr>
        <w:t>串口工具cutecom</w:t>
      </w:r>
      <w:r>
        <w:rPr>
          <w:rFonts w:hint="eastAsia" w:cs="Times New Roman"/>
          <w:lang w:val="en-US" w:eastAsia="zh-CN"/>
        </w:rPr>
        <w:t>控制</w:t>
      </w:r>
      <w:r>
        <w:rPr>
          <w:rFonts w:hint="default" w:ascii="Times New Roman" w:hAnsi="Times New Roman" w:cs="Times New Roman"/>
        </w:rPr>
        <w:t>uboot</w:t>
      </w:r>
      <w:r>
        <w:rPr>
          <w:rFonts w:hint="eastAsia" w:cs="Times New Roman"/>
          <w:lang w:val="en-US" w:eastAsia="zh-CN"/>
        </w:rPr>
        <w:t>烧写命令，并使用usb</w:t>
      </w:r>
      <w:r>
        <w:rPr>
          <w:rFonts w:hint="default" w:ascii="Times New Roman" w:hAnsi="Times New Roman" w:cs="Times New Roman"/>
        </w:rPr>
        <w:t>烧写工具fastboot</w:t>
      </w:r>
      <w:r>
        <w:rPr>
          <w:rFonts w:hint="eastAsia" w:cs="Times New Roman"/>
          <w:lang w:val="en-US" w:eastAsia="zh-CN"/>
        </w:rPr>
        <w:t>传入镜像文件进行系统烧写；</w:t>
      </w:r>
    </w:p>
    <w:p>
      <w:pPr>
        <w:numPr>
          <w:ilvl w:val="0"/>
          <w:numId w:val="8"/>
        </w:numPr>
        <w:spacing w:line="360" w:lineRule="atLeast"/>
        <w:ind w:right="26" w:rightChars="11" w:firstLine="480" w:firstLineChars="200"/>
        <w:rPr>
          <w:rFonts w:hint="default" w:ascii="Times New Roman" w:hAnsi="Times New Roman" w:cs="Times New Roman"/>
        </w:rPr>
      </w:pPr>
      <w:r>
        <w:rPr>
          <w:rFonts w:hint="eastAsia" w:cs="Times New Roman"/>
          <w:lang w:val="en-US" w:eastAsia="zh-CN"/>
        </w:rPr>
        <w:t>完成</w:t>
      </w:r>
      <w:r>
        <w:rPr>
          <w:rFonts w:hint="eastAsia" w:ascii="Times New Roman" w:hAnsi="Times New Roman" w:cs="Times New Roman"/>
        </w:rPr>
        <w:t>简单linux应用程序开发：使用Android</w:t>
      </w:r>
      <w:r>
        <w:rPr>
          <w:rFonts w:hint="default" w:ascii="Times New Roman" w:hAnsi="Times New Roman" w:cs="Times New Roman"/>
        </w:rPr>
        <w:t xml:space="preserve"> </w:t>
      </w:r>
      <w:r>
        <w:rPr>
          <w:rFonts w:hint="eastAsia" w:ascii="Times New Roman" w:hAnsi="Times New Roman" w:cs="Times New Roman"/>
        </w:rPr>
        <w:t>NDK编译简单应用程序，</w:t>
      </w:r>
      <w:r>
        <w:rPr>
          <w:rFonts w:hint="eastAsia" w:cs="Times New Roman"/>
          <w:lang w:val="en-US" w:eastAsia="zh-CN"/>
        </w:rPr>
        <w:t>并</w:t>
      </w:r>
      <w:r>
        <w:rPr>
          <w:rFonts w:hint="eastAsia" w:ascii="Times New Roman" w:hAnsi="Times New Roman" w:cs="Times New Roman"/>
        </w:rPr>
        <w:t>使用usb开发工具adb上传</w:t>
      </w:r>
      <w:r>
        <w:rPr>
          <w:rFonts w:hint="eastAsia" w:cs="Times New Roman"/>
          <w:lang w:val="en-US" w:eastAsia="zh-CN"/>
        </w:rPr>
        <w:t>至平板中，进行</w:t>
      </w:r>
      <w:r>
        <w:rPr>
          <w:rFonts w:hint="eastAsia" w:ascii="Times New Roman" w:hAnsi="Times New Roman" w:cs="Times New Roman"/>
        </w:rPr>
        <w:t>运行</w:t>
      </w:r>
      <w:r>
        <w:rPr>
          <w:rFonts w:hint="eastAsia" w:cs="Times New Roman"/>
          <w:lang w:val="en-US" w:eastAsia="zh-CN"/>
        </w:rPr>
        <w:t>与测试</w:t>
      </w:r>
      <w:r>
        <w:rPr>
          <w:rFonts w:hint="eastAsia" w:cs="Times New Roman"/>
          <w:lang w:eastAsia="zh-CN"/>
        </w:rPr>
        <w:t>。</w:t>
      </w:r>
    </w:p>
    <w:bookmarkEnd w:id="15"/>
    <w:bookmarkEnd w:id="16"/>
    <w:bookmarkEnd w:id="17"/>
    <w:bookmarkEnd w:id="18"/>
    <w:bookmarkEnd w:id="19"/>
    <w:p>
      <w:pPr>
        <w:pStyle w:val="3"/>
        <w:tabs>
          <w:tab w:val="left" w:pos="567"/>
          <w:tab w:val="clear" w:pos="720"/>
        </w:tabs>
        <w:ind w:left="818" w:right="240" w:hanging="818"/>
        <w:rPr>
          <w:rFonts w:hint="default" w:ascii="Times New Roman" w:hAnsi="Times New Roman" w:cs="Times New Roman"/>
        </w:rPr>
      </w:pPr>
      <w:bookmarkStart w:id="20" w:name="_Toc26625"/>
      <w:r>
        <w:rPr>
          <w:rFonts w:hint="eastAsia" w:ascii="Times New Roman" w:hAnsi="Times New Roman" w:cs="Times New Roman"/>
          <w:lang w:val="en-US" w:eastAsia="zh-CN"/>
        </w:rPr>
        <w:t>实验步骤</w:t>
      </w:r>
      <w:bookmarkEnd w:id="20"/>
    </w:p>
    <w:p>
      <w:pPr>
        <w:pStyle w:val="5"/>
        <w:spacing w:before="229" w:beforeLines="0" w:after="229" w:afterLines="0"/>
        <w:rPr>
          <w:rFonts w:hint="eastAsia" w:ascii="Times New Roman" w:hAnsi="Times New Roman" w:cs="Times New Roman"/>
          <w:lang w:val="en-US" w:eastAsia="zh-CN"/>
        </w:rPr>
      </w:pPr>
      <w:bookmarkStart w:id="21" w:name="_Toc12612792"/>
      <w:r>
        <w:rPr>
          <w:rFonts w:hint="eastAsia" w:ascii="Times New Roman" w:hAnsi="Times New Roman" w:cs="Times New Roman"/>
          <w:lang w:val="en-US" w:eastAsia="zh-CN"/>
        </w:rPr>
        <w:t>Kernel编译</w:t>
      </w:r>
      <w:bookmarkEnd w:id="21"/>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首先，使用make menuconfig命令，图形化配置内核；然后编译Linux内核，在核心源码的根目录下执行make zImage命令，生成内核镜像zImage。</w:t>
      </w:r>
    </w:p>
    <w:p>
      <w:pPr>
        <w:pStyle w:val="5"/>
        <w:spacing w:before="229" w:beforeLines="0" w:after="229" w:afterLines="0"/>
        <w:rPr>
          <w:rFonts w:hint="eastAsia" w:ascii="Times New Roman" w:hAnsi="Times New Roman" w:cs="Times New Roman"/>
          <w:lang w:val="en-US" w:eastAsia="zh-CN"/>
        </w:rPr>
      </w:pPr>
      <w:bookmarkStart w:id="22" w:name="_Toc12612793"/>
      <w:r>
        <w:rPr>
          <w:rFonts w:hint="eastAsia" w:ascii="Times New Roman" w:hAnsi="Times New Roman" w:cs="Times New Roman"/>
          <w:lang w:val="en-US" w:eastAsia="zh-CN"/>
        </w:rPr>
        <w:t>系统烧录</w:t>
      </w:r>
      <w:bookmarkEnd w:id="22"/>
    </w:p>
    <w:p>
      <w:pPr>
        <w:keepNext w:val="0"/>
        <w:keepLines w:val="0"/>
        <w:pageBreakBefore w:val="0"/>
        <w:widowControl w:val="0"/>
        <w:numPr>
          <w:ilvl w:val="0"/>
          <w:numId w:val="9"/>
        </w:numPr>
        <w:kinsoku/>
        <w:wordWrap/>
        <w:overflowPunct/>
        <w:topLinePunct w:val="0"/>
        <w:autoSpaceDE/>
        <w:autoSpaceDN/>
        <w:bidi w:val="0"/>
        <w:adjustRightInd/>
        <w:snapToGrid/>
        <w:spacing w:before="231" w:beforeLines="50" w:line="360" w:lineRule="atLeast"/>
        <w:ind w:right="26" w:rightChars="11" w:firstLine="480" w:firstLineChars="200"/>
        <w:textAlignment w:val="auto"/>
        <w:rPr>
          <w:rFonts w:hint="eastAsia" w:cs="Times New Roman"/>
          <w:b/>
          <w:bCs/>
          <w:lang w:val="en-US" w:eastAsia="zh-CN"/>
        </w:rPr>
      </w:pPr>
      <w:r>
        <w:rPr>
          <w:rFonts w:hint="eastAsia" w:cs="Times New Roman"/>
          <w:b/>
          <w:bCs/>
          <w:lang w:val="en-US" w:eastAsia="zh-CN"/>
        </w:rPr>
        <w:t>配置usb设备：</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在/etc/udev/rules.d创建配置文件51-android.rules，然后写入如下内容：</w:t>
      </w:r>
    </w:p>
    <w:p>
      <w:pPr>
        <w:numPr>
          <w:ilvl w:val="0"/>
          <w:numId w:val="0"/>
        </w:numPr>
        <w:spacing w:line="360" w:lineRule="atLeast"/>
        <w:ind w:right="26" w:rightChars="11" w:firstLine="1315" w:firstLineChars="548"/>
        <w:rPr>
          <w:rFonts w:hint="eastAsia" w:cs="Times New Roman"/>
          <w:lang w:val="en-US" w:eastAsia="zh-CN"/>
        </w:rPr>
      </w:pPr>
      <w:r>
        <w:rPr>
          <w:rFonts w:hint="eastAsia" w:cs="Times New Roman"/>
          <w:lang w:val="en-US" w:eastAsia="zh-CN"/>
        </w:rPr>
        <w:t>SUBSYSTEM = "usb",</w:t>
      </w:r>
    </w:p>
    <w:p>
      <w:pPr>
        <w:numPr>
          <w:ilvl w:val="0"/>
          <w:numId w:val="0"/>
        </w:numPr>
        <w:spacing w:line="360" w:lineRule="atLeast"/>
        <w:ind w:right="26" w:rightChars="11" w:firstLine="1315" w:firstLineChars="548"/>
        <w:rPr>
          <w:rFonts w:hint="eastAsia" w:cs="Times New Roman"/>
          <w:lang w:val="en-US" w:eastAsia="zh-CN"/>
        </w:rPr>
      </w:pPr>
      <w:r>
        <w:rPr>
          <w:rFonts w:hint="eastAsia" w:cs="Times New Roman"/>
          <w:lang w:val="en-US" w:eastAsia="zh-CN"/>
        </w:rPr>
        <w:t>ATTR(idVendor) = "18d1",</w:t>
      </w:r>
    </w:p>
    <w:p>
      <w:pPr>
        <w:numPr>
          <w:ilvl w:val="0"/>
          <w:numId w:val="0"/>
        </w:numPr>
        <w:spacing w:line="360" w:lineRule="atLeast"/>
        <w:ind w:right="26" w:rightChars="11" w:firstLine="1315" w:firstLineChars="548"/>
        <w:rPr>
          <w:rFonts w:hint="eastAsia" w:cs="Times New Roman"/>
          <w:lang w:val="en-US" w:eastAsia="zh-CN"/>
        </w:rPr>
      </w:pPr>
      <w:r>
        <w:rPr>
          <w:rFonts w:hint="eastAsia" w:cs="Times New Roman"/>
          <w:lang w:val="en-US" w:eastAsia="zh-CN"/>
        </w:rPr>
        <w:t>MODE = "0666",</w:t>
      </w:r>
    </w:p>
    <w:p>
      <w:pPr>
        <w:numPr>
          <w:ilvl w:val="0"/>
          <w:numId w:val="0"/>
        </w:numPr>
        <w:spacing w:line="360" w:lineRule="atLeast"/>
        <w:ind w:right="26" w:rightChars="11" w:firstLine="1315" w:firstLineChars="548"/>
        <w:rPr>
          <w:rFonts w:hint="eastAsia" w:cs="Times New Roman"/>
          <w:lang w:val="en-US" w:eastAsia="zh-CN"/>
        </w:rPr>
      </w:pPr>
      <w:r>
        <w:rPr>
          <w:rFonts w:hint="eastAsia" w:cs="Times New Roman"/>
          <w:lang w:val="en-US" w:eastAsia="zh-CN"/>
        </w:rPr>
        <w:t>GROUP= "plugdev",</w:t>
      </w:r>
    </w:p>
    <w:p>
      <w:pPr>
        <w:numPr>
          <w:ilvl w:val="0"/>
          <w:numId w:val="0"/>
        </w:numPr>
        <w:spacing w:line="360" w:lineRule="atLeast"/>
        <w:ind w:right="26" w:rightChars="11" w:firstLine="1315" w:firstLineChars="548"/>
        <w:rPr>
          <w:rFonts w:hint="eastAsia" w:cs="Times New Roman"/>
          <w:lang w:val="en-US" w:eastAsia="zh-CN"/>
        </w:rPr>
      </w:pPr>
      <w:r>
        <w:rPr>
          <w:rFonts w:hint="eastAsia" w:cs="Times New Roman"/>
          <w:lang w:val="en-US" w:eastAsia="zh-CN"/>
        </w:rPr>
        <w:t>OWNER="admin"</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其中SUBSYSTEM表示是USB设备，ATTR(idVendor)为厂商的ID号，可以使用lsusb命令查看，MODE为访问权限，GROUP设置成“即插即用”，OWNER指定有权限操作的用户。如果配置文件不能访问，则可以使用命令sudo chmod a+r /etc/udev/rules.d/51-android.rules给文件加上访问权限。</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在用户根目录的.android文件夹下创建adb_usb.ini文件，将厂商ID“0x18d1”写入文件，保存并退出。</w:t>
      </w:r>
    </w:p>
    <w:p>
      <w:pPr>
        <w:keepNext w:val="0"/>
        <w:keepLines w:val="0"/>
        <w:pageBreakBefore w:val="0"/>
        <w:widowControl w:val="0"/>
        <w:numPr>
          <w:ilvl w:val="0"/>
          <w:numId w:val="9"/>
        </w:numPr>
        <w:kinsoku/>
        <w:wordWrap/>
        <w:overflowPunct/>
        <w:topLinePunct w:val="0"/>
        <w:autoSpaceDE/>
        <w:autoSpaceDN/>
        <w:bidi w:val="0"/>
        <w:adjustRightInd/>
        <w:snapToGrid/>
        <w:spacing w:before="231" w:beforeLines="50" w:line="360" w:lineRule="atLeast"/>
        <w:ind w:right="26" w:rightChars="11" w:firstLine="480" w:firstLineChars="200"/>
        <w:textAlignment w:val="auto"/>
        <w:rPr>
          <w:rFonts w:hint="eastAsia" w:cs="Times New Roman"/>
          <w:b/>
          <w:bCs/>
          <w:lang w:val="en-US" w:eastAsia="zh-CN"/>
        </w:rPr>
      </w:pPr>
      <w:r>
        <w:rPr>
          <w:rFonts w:hint="eastAsia" w:cs="Times New Roman"/>
          <w:b/>
          <w:bCs/>
          <w:lang w:val="en-US" w:eastAsia="zh-CN"/>
        </w:rPr>
        <w:t>连接开发板</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首先，将开发板连接上电源；然后将usb线一端连接开发板，一端连接PC，将串口一端连接开发板上坐起第二个，一端连接PC。将拨码开关设置为1：off，2：off，3：on，4：on。</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在终端下用cutecom打开串口，长按开发板上的开机键，注意PC上cutecom界面，在其进入自动引导系统之前按下任意按键进入uboot；然后，在uboot界面输入fastboot命令，开发板连接完成，等待系统烧写。</w:t>
      </w:r>
    </w:p>
    <w:p>
      <w:pPr>
        <w:keepNext w:val="0"/>
        <w:keepLines w:val="0"/>
        <w:pageBreakBefore w:val="0"/>
        <w:widowControl w:val="0"/>
        <w:numPr>
          <w:ilvl w:val="0"/>
          <w:numId w:val="9"/>
        </w:numPr>
        <w:kinsoku/>
        <w:wordWrap/>
        <w:overflowPunct/>
        <w:topLinePunct w:val="0"/>
        <w:autoSpaceDE/>
        <w:autoSpaceDN/>
        <w:bidi w:val="0"/>
        <w:adjustRightInd/>
        <w:snapToGrid/>
        <w:spacing w:before="231" w:beforeLines="50" w:line="360" w:lineRule="atLeast"/>
        <w:ind w:right="26" w:rightChars="11" w:firstLine="480" w:firstLineChars="200"/>
        <w:textAlignment w:val="auto"/>
        <w:rPr>
          <w:rFonts w:hint="eastAsia" w:cs="Times New Roman"/>
          <w:b/>
          <w:bCs/>
          <w:lang w:val="en-US" w:eastAsia="zh-CN"/>
        </w:rPr>
      </w:pPr>
      <w:r>
        <w:rPr>
          <w:rFonts w:hint="eastAsia" w:cs="Times New Roman"/>
          <w:b/>
          <w:bCs/>
          <w:lang w:val="en-US" w:eastAsia="zh-CN"/>
        </w:rPr>
        <w:t>系统烧写：</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本实验平台uboot已经烧录好了，不需要进行。</w:t>
      </w:r>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首先，烧写Linux kernel，使用命令 fastboot flash kernel 路径/zImage即可完成Linux kernel的烧录；然后，烧写根文件系统，使用命令 fastboot flash ramdisk路径/ramdisk-uboot.img即可完成根文件目录的烧写；最后，烧写Android，使用命令 fastboot flash system 路径/system.img命令即可完成烧写。</w:t>
      </w:r>
    </w:p>
    <w:p>
      <w:pPr>
        <w:pStyle w:val="5"/>
        <w:spacing w:before="229" w:beforeLines="0" w:after="229" w:afterLines="0"/>
        <w:rPr>
          <w:rFonts w:hint="eastAsia" w:ascii="Times New Roman" w:hAnsi="Times New Roman" w:cs="Times New Roman"/>
          <w:lang w:val="en-US" w:eastAsia="zh-CN"/>
        </w:rPr>
      </w:pPr>
      <w:bookmarkStart w:id="23" w:name="_Toc12612794"/>
      <w:r>
        <w:rPr>
          <w:rFonts w:hint="eastAsia" w:ascii="Times New Roman" w:hAnsi="Times New Roman" w:cs="Times New Roman"/>
          <w:lang w:val="en-US" w:eastAsia="zh-CN"/>
        </w:rPr>
        <w:t>简单linux应用开发</w:t>
      </w:r>
      <w:bookmarkEnd w:id="23"/>
    </w:p>
    <w:p>
      <w:pPr>
        <w:numPr>
          <w:ilvl w:val="0"/>
          <w:numId w:val="10"/>
        </w:numPr>
        <w:spacing w:line="360" w:lineRule="atLeast"/>
        <w:ind w:right="26" w:rightChars="11" w:firstLine="480" w:firstLineChars="200"/>
        <w:rPr>
          <w:rFonts w:hint="eastAsia" w:cs="Times New Roman"/>
          <w:lang w:val="en-US" w:eastAsia="zh-CN"/>
        </w:rPr>
      </w:pPr>
      <w:r>
        <w:rPr>
          <w:rFonts w:hint="eastAsia" w:cs="Times New Roman"/>
          <w:lang w:val="en-US" w:eastAsia="zh-CN"/>
        </w:rPr>
        <w:t>确定common/rules.mk文件配置的编译器目录是否正确；</w:t>
      </w:r>
    </w:p>
    <w:p>
      <w:pPr>
        <w:numPr>
          <w:ilvl w:val="0"/>
          <w:numId w:val="10"/>
        </w:numPr>
        <w:spacing w:line="360" w:lineRule="atLeast"/>
        <w:ind w:right="26" w:rightChars="11" w:firstLine="480" w:firstLineChars="200"/>
        <w:rPr>
          <w:rFonts w:hint="eastAsia" w:cs="Times New Roman"/>
          <w:lang w:val="en-US" w:eastAsia="zh-CN"/>
        </w:rPr>
      </w:pPr>
      <w:r>
        <w:rPr>
          <w:rFonts w:hint="eastAsia" w:cs="Times New Roman"/>
          <w:lang w:val="en-US" w:eastAsia="zh-CN"/>
        </w:rPr>
        <w:t>然后，完成应用程序的代码，然后使用make命令编译生成lab1；</w:t>
      </w:r>
    </w:p>
    <w:p>
      <w:pPr>
        <w:numPr>
          <w:ilvl w:val="0"/>
          <w:numId w:val="10"/>
        </w:numPr>
        <w:spacing w:line="360" w:lineRule="atLeast"/>
        <w:ind w:right="26" w:rightChars="11" w:firstLine="480" w:firstLineChars="200"/>
        <w:rPr>
          <w:rFonts w:hint="eastAsia" w:cs="Times New Roman"/>
          <w:lang w:val="en-US" w:eastAsia="zh-CN"/>
        </w:rPr>
      </w:pPr>
      <w:r>
        <w:rPr>
          <w:rFonts w:hint="eastAsia" w:cs="Times New Roman"/>
          <w:lang w:val="en-US" w:eastAsia="zh-CN"/>
        </w:rPr>
        <w:t>将文件上传到开发板上的/data目录，使用如下命令：</w:t>
      </w:r>
    </w:p>
    <w:p>
      <w:pPr>
        <w:numPr>
          <w:ilvl w:val="0"/>
          <w:numId w:val="0"/>
        </w:numPr>
        <w:spacing w:line="360" w:lineRule="atLeast"/>
        <w:ind w:right="26" w:rightChars="11" w:firstLine="897" w:firstLineChars="374"/>
        <w:rPr>
          <w:rFonts w:hint="eastAsia" w:cs="Times New Roman"/>
          <w:lang w:val="en-US" w:eastAsia="zh-CN"/>
        </w:rPr>
      </w:pPr>
      <w:r>
        <w:rPr>
          <w:rFonts w:hint="eastAsia" w:cs="Times New Roman"/>
          <w:lang w:val="en-US" w:eastAsia="zh-CN"/>
        </w:rPr>
        <w:t>adb push lab1 /data/local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chmod +x /data/local/lab1</w:t>
      </w:r>
    </w:p>
    <w:p>
      <w:pPr>
        <w:numPr>
          <w:ilvl w:val="0"/>
          <w:numId w:val="10"/>
        </w:numPr>
        <w:spacing w:line="360" w:lineRule="atLeast"/>
        <w:ind w:right="26" w:rightChars="11" w:firstLine="480" w:firstLineChars="200"/>
        <w:rPr>
          <w:rFonts w:hint="eastAsia" w:cs="Times New Roman"/>
          <w:lang w:val="en-US" w:eastAsia="zh-CN"/>
        </w:rPr>
      </w:pPr>
      <w:r>
        <w:rPr>
          <w:rFonts w:hint="eastAsia" w:cs="Times New Roman"/>
          <w:lang w:val="en-US" w:eastAsia="zh-CN"/>
        </w:rPr>
        <w:t>登录到开发板上运行，使用如下命令：</w:t>
      </w:r>
      <w:r>
        <w:rPr>
          <w:rFonts w:hint="eastAsia" w:cs="Times New Roman"/>
          <w:lang w:val="en-US" w:eastAsia="zh-CN"/>
        </w:rPr>
        <w:br w:type="textWrapping"/>
      </w:r>
      <w:r>
        <w:rPr>
          <w:rFonts w:hint="eastAsia" w:cs="Times New Roman"/>
          <w:lang w:val="en-US" w:eastAsia="zh-CN"/>
        </w:rPr>
        <w:tab/>
      </w:r>
      <w:r>
        <w:rPr>
          <w:rFonts w:hint="eastAsia" w:cs="Times New Roman"/>
          <w:lang w:val="en-US" w:eastAsia="zh-CN"/>
        </w:rPr>
        <w:tab/>
      </w:r>
      <w:r>
        <w:rPr>
          <w:rFonts w:hint="eastAsia" w:cs="Times New Roman"/>
          <w:lang w:val="en-US" w:eastAsia="zh-CN"/>
        </w:rPr>
        <w:t>adb shell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cd /data/local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 xml:space="preserve">./lab1 </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或者直接运行程序：</w:t>
      </w:r>
    </w:p>
    <w:p>
      <w:pPr>
        <w:numPr>
          <w:ilvl w:val="0"/>
          <w:numId w:val="0"/>
        </w:numPr>
        <w:spacing w:line="360" w:lineRule="atLeast"/>
        <w:ind w:left="420" w:leftChars="0" w:right="26" w:rightChars="11" w:firstLine="420" w:firstLineChars="0"/>
        <w:rPr>
          <w:rFonts w:hint="default" w:ascii="Times New Roman" w:hAnsi="Times New Roman" w:cs="Times New Roman"/>
        </w:rPr>
      </w:pPr>
      <w:r>
        <w:rPr>
          <w:rFonts w:hint="eastAsia" w:cs="Times New Roman"/>
          <w:lang w:val="en-US" w:eastAsia="zh-CN"/>
        </w:rPr>
        <w:t>adb shell /data/local/lab1</w:t>
      </w:r>
    </w:p>
    <w:p>
      <w:pPr>
        <w:pStyle w:val="3"/>
        <w:tabs>
          <w:tab w:val="left" w:pos="567"/>
          <w:tab w:val="clear" w:pos="720"/>
        </w:tabs>
        <w:ind w:left="818" w:right="240" w:hanging="818"/>
        <w:rPr>
          <w:rFonts w:hint="default" w:ascii="Times New Roman" w:hAnsi="Times New Roman" w:cs="Times New Roman"/>
        </w:rPr>
      </w:pPr>
      <w:bookmarkStart w:id="24" w:name="_Toc2968"/>
      <w:r>
        <w:rPr>
          <w:rFonts w:hint="eastAsia"/>
        </w:rPr>
        <w:t>实验代码</w:t>
      </w:r>
      <w:bookmarkEnd w:id="24"/>
    </w:p>
    <w:p>
      <w:pPr>
        <w:spacing w:line="300" w:lineRule="auto"/>
        <w:ind w:firstLine="480" w:firstLineChars="200"/>
        <w:rPr>
          <w:rFonts w:hint="default" w:ascii="Times New Roman" w:hAnsi="Times New Roman" w:cs="Times New Roman"/>
        </w:rPr>
      </w:pPr>
      <w:r>
        <w:rPr>
          <w:rFonts w:hint="eastAsia"/>
        </w:rPr>
        <w:t>linux应用开发的代码如下：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26" w:rightChars="11" w:firstLine="420" w:firstLineChars="0"/>
        <w:textAlignment w:val="auto"/>
        <w:rPr>
          <w:rFonts w:hint="default" w:cs="Times New Roman"/>
          <w:lang w:val="en-US" w:eastAsia="zh-CN"/>
        </w:rPr>
      </w:pPr>
      <w:r>
        <w:rPr>
          <w:rFonts w:hint="default" w:cs="Times New Roman"/>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26" w:rightChars="11" w:firstLine="420" w:firstLineChars="0"/>
        <w:textAlignment w:val="auto"/>
        <w:rPr>
          <w:rFonts w:hint="default" w:cs="Times New Roman"/>
          <w:lang w:val="en-US" w:eastAsia="zh-CN"/>
        </w:rPr>
      </w:pPr>
      <w:r>
        <w:rPr>
          <w:rFonts w:hint="default" w:cs="Times New Roman"/>
          <w:lang w:val="en-US" w:eastAsia="zh-CN"/>
        </w:rPr>
        <w:t>int main(int argc, char* argv[])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26" w:rightChars="11" w:firstLine="42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26" w:rightChars="11" w:firstLine="42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printf("Hello embedded linux!\n");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26" w:rightChars="11" w:firstLine="42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26" w:rightChars="11" w:firstLine="420" w:firstLineChars="0"/>
        <w:textAlignment w:val="auto"/>
        <w:rPr>
          <w:rFonts w:hint="default" w:cs="Times New Roman"/>
          <w:lang w:val="en-US" w:eastAsia="zh-CN"/>
        </w:rPr>
      </w:pPr>
      <w:r>
        <w:rPr>
          <w:rFonts w:hint="default" w:cs="Times New Roman"/>
          <w:lang w:val="en-US" w:eastAsia="zh-CN"/>
        </w:rPr>
        <w:t>}</w:t>
      </w:r>
    </w:p>
    <w:p>
      <w:pPr>
        <w:widowControl/>
        <w:jc w:val="left"/>
        <w:rPr>
          <w:rFonts w:hint="default" w:ascii="Times New Roman" w:hAnsi="Times New Roman" w:cs="Times New Roman"/>
        </w:rPr>
        <w:sectPr>
          <w:headerReference r:id="rId6" w:type="default"/>
          <w:footerReference r:id="rId7"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rPr>
          <w:rFonts w:hint="default" w:ascii="Times New Roman" w:hAnsi="Times New Roman" w:cs="Times New Roman"/>
          <w:lang w:val="en-US" w:eastAsia="zh-CN"/>
        </w:rPr>
      </w:pPr>
      <w:bookmarkStart w:id="25" w:name="_Toc6418"/>
      <w:r>
        <w:rPr>
          <w:rFonts w:hint="eastAsia" w:ascii="Times New Roman" w:hAnsi="Times New Roman" w:cs="Times New Roman"/>
          <w:lang w:val="en-US" w:eastAsia="zh-CN"/>
        </w:rPr>
        <w:t xml:space="preserve">实验二 </w:t>
      </w:r>
      <w:r>
        <w:rPr>
          <w:rFonts w:hint="default" w:ascii="Times New Roman" w:hAnsi="Times New Roman" w:cs="Times New Roman"/>
          <w:lang w:val="en-US" w:eastAsia="zh-CN"/>
        </w:rPr>
        <w:t>Linux framebuffer显示界面</w:t>
      </w:r>
      <w:r>
        <w:rPr>
          <w:rFonts w:hint="eastAsia" w:ascii="Times New Roman" w:hAnsi="Times New Roman" w:cs="Times New Roman"/>
          <w:lang w:val="en-US" w:eastAsia="zh-CN"/>
        </w:rPr>
        <w:t>开发</w:t>
      </w:r>
      <w:bookmarkEnd w:id="25"/>
    </w:p>
    <w:p>
      <w:pPr>
        <w:pStyle w:val="3"/>
        <w:tabs>
          <w:tab w:val="left" w:pos="567"/>
          <w:tab w:val="clear" w:pos="720"/>
        </w:tabs>
        <w:ind w:left="818" w:right="240" w:hanging="818"/>
        <w:rPr>
          <w:rFonts w:hint="default" w:ascii="Times New Roman" w:hAnsi="Times New Roman" w:cs="Times New Roman"/>
        </w:rPr>
      </w:pPr>
      <w:bookmarkStart w:id="26" w:name="_Toc21397"/>
      <w:r>
        <w:rPr>
          <w:rFonts w:hint="eastAsia"/>
        </w:rPr>
        <w:t>实验</w:t>
      </w:r>
      <w:r>
        <w:rPr>
          <w:rFonts w:hint="eastAsia"/>
          <w:lang w:val="en-US" w:eastAsia="zh-CN"/>
        </w:rPr>
        <w:t>任务</w:t>
      </w:r>
      <w:bookmarkEnd w:id="26"/>
    </w:p>
    <w:p>
      <w:pPr>
        <w:numPr>
          <w:ilvl w:val="0"/>
          <w:numId w:val="11"/>
        </w:numPr>
        <w:spacing w:line="360" w:lineRule="atLeast"/>
        <w:ind w:right="26" w:rightChars="11" w:firstLine="480" w:firstLineChars="200"/>
        <w:rPr>
          <w:rFonts w:hint="eastAsia" w:cs="Times New Roman"/>
          <w:lang w:val="en-US" w:eastAsia="zh-CN"/>
        </w:rPr>
      </w:pPr>
      <w:r>
        <w:rPr>
          <w:rFonts w:hint="eastAsia" w:cs="Times New Roman"/>
          <w:lang w:val="en-US" w:eastAsia="zh-CN"/>
        </w:rPr>
        <w:t>理解Linux下的LCD显示驱动接口framebuffer的使用原理；</w:t>
      </w:r>
    </w:p>
    <w:p>
      <w:pPr>
        <w:numPr>
          <w:ilvl w:val="0"/>
          <w:numId w:val="11"/>
        </w:numPr>
        <w:spacing w:line="360" w:lineRule="atLeast"/>
        <w:ind w:right="26" w:rightChars="11" w:firstLine="480" w:firstLineChars="200"/>
        <w:rPr>
          <w:rFonts w:hint="eastAsia" w:cs="Times New Roman"/>
          <w:lang w:val="en-US" w:eastAsia="zh-CN"/>
        </w:rPr>
      </w:pPr>
      <w:r>
        <w:rPr>
          <w:rFonts w:hint="eastAsia" w:cs="Times New Roman"/>
          <w:lang w:val="en-US" w:eastAsia="zh-CN"/>
        </w:rPr>
        <w:t>理解双缓冲机制；</w:t>
      </w:r>
    </w:p>
    <w:p>
      <w:pPr>
        <w:numPr>
          <w:ilvl w:val="0"/>
          <w:numId w:val="11"/>
        </w:numPr>
        <w:spacing w:line="360" w:lineRule="atLeast"/>
        <w:ind w:right="26" w:rightChars="11" w:firstLine="480" w:firstLineChars="200"/>
        <w:rPr>
          <w:rFonts w:hint="eastAsia" w:cs="Times New Roman"/>
          <w:lang w:val="en-US" w:eastAsia="zh-CN"/>
        </w:rPr>
      </w:pPr>
      <w:r>
        <w:rPr>
          <w:rFonts w:hint="eastAsia" w:cs="Times New Roman"/>
          <w:lang w:val="en-US" w:eastAsia="zh-CN"/>
        </w:rPr>
        <w:t>理解基本图形的显示原理：点、线以及矩形区域绘制方式，并完成画矩形函数fb_draw_rect以及画线函数fb_draw_line；</w:t>
      </w:r>
    </w:p>
    <w:p>
      <w:pPr>
        <w:numPr>
          <w:ilvl w:val="0"/>
          <w:numId w:val="11"/>
        </w:numPr>
        <w:spacing w:line="360" w:lineRule="atLeast"/>
        <w:ind w:right="26" w:rightChars="11" w:firstLine="480" w:firstLineChars="200"/>
        <w:rPr>
          <w:rFonts w:hint="eastAsia" w:cs="Times New Roman"/>
          <w:lang w:val="en-US" w:eastAsia="zh-CN"/>
        </w:rPr>
      </w:pPr>
      <w:r>
        <w:rPr>
          <w:rFonts w:hint="eastAsia" w:cs="Times New Roman"/>
          <w:lang w:val="en-US" w:eastAsia="zh-CN"/>
        </w:rPr>
        <w:t>在开发板上绘制出所要求的图形，并且记录画图时间。</w:t>
      </w:r>
    </w:p>
    <w:p>
      <w:pPr>
        <w:pStyle w:val="3"/>
        <w:tabs>
          <w:tab w:val="left" w:pos="567"/>
          <w:tab w:val="clear" w:pos="720"/>
        </w:tabs>
        <w:ind w:left="818" w:right="240" w:hanging="818"/>
        <w:rPr>
          <w:rFonts w:hint="default" w:ascii="Times New Roman" w:hAnsi="Times New Roman" w:cs="Times New Roman"/>
        </w:rPr>
      </w:pPr>
      <w:bookmarkStart w:id="27" w:name="_Toc22567"/>
      <w:bookmarkStart w:id="28" w:name="_Toc465065722"/>
      <w:bookmarkStart w:id="29" w:name="_Toc464572702"/>
      <w:r>
        <w:rPr>
          <w:rFonts w:hint="eastAsia" w:ascii="Times New Roman" w:hAnsi="Times New Roman" w:cs="Times New Roman"/>
          <w:lang w:val="en-US" w:eastAsia="zh-CN"/>
        </w:rPr>
        <w:t>函数设计与实现</w:t>
      </w:r>
      <w:bookmarkEnd w:id="27"/>
    </w:p>
    <w:p>
      <w:pPr>
        <w:pStyle w:val="5"/>
        <w:spacing w:before="229" w:beforeLines="0" w:after="229" w:afterLines="0"/>
        <w:rPr>
          <w:rFonts w:hint="default" w:ascii="Times New Roman" w:hAnsi="Times New Roman" w:cs="Times New Roman"/>
        </w:rPr>
      </w:pPr>
      <w:r>
        <w:rPr>
          <w:rFonts w:hint="eastAsia" w:cs="Times New Roman"/>
          <w:lang w:val="en-US" w:eastAsia="zh-CN"/>
        </w:rPr>
        <w:t>画线函数fb_draw_line</w:t>
      </w:r>
      <w:r>
        <w:rPr>
          <w:rFonts w:hint="default" w:ascii="Times New Roman" w:hAnsi="Times New Roman" w:cs="Times New Roman"/>
        </w:rPr>
        <w:t>设计</w:t>
      </w:r>
      <w:r>
        <w:rPr>
          <w:rFonts w:hint="eastAsia" w:ascii="Times New Roman" w:hAnsi="Times New Roman" w:cs="Times New Roman"/>
          <w:lang w:val="en-US" w:eastAsia="zh-CN"/>
        </w:rPr>
        <w:t>与实现</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画线函数fb_draw_line的输入为(int x1, int y1, int x2, int y2, int color)，前4个参数为直线的两个端点的坐标，第5个参数为线的颜色。</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为使得所画的直线尽可能光滑，画线函数需要考虑线的斜率，当直线的斜率的绝对值小于1，则x每次增加1，计算对应的y的坐标，然后描出这个点；当直线的斜率的绝对值大于1，则按照y每次增加1，计算对应的x坐标，然后描出这个点。</w:t>
      </w:r>
    </w:p>
    <w:p>
      <w:pPr>
        <w:pStyle w:val="5"/>
        <w:spacing w:before="229" w:beforeLines="0" w:after="229" w:afterLines="0"/>
        <w:rPr>
          <w:rFonts w:hint="eastAsia" w:cs="Times New Roman"/>
          <w:lang w:val="en-US" w:eastAsia="zh-CN"/>
        </w:rPr>
      </w:pPr>
      <w:r>
        <w:rPr>
          <w:rFonts w:hint="eastAsia" w:cs="Times New Roman"/>
          <w:lang w:val="en-US" w:eastAsia="zh-CN"/>
        </w:rPr>
        <w:t>画矩形函数fb_draw_rect</w:t>
      </w:r>
      <w:r>
        <w:rPr>
          <w:rFonts w:hint="default" w:ascii="Times New Roman" w:hAnsi="Times New Roman" w:cs="Times New Roman"/>
        </w:rPr>
        <w:t>设计</w:t>
      </w:r>
      <w:r>
        <w:rPr>
          <w:rFonts w:hint="eastAsia" w:ascii="Times New Roman" w:hAnsi="Times New Roman" w:cs="Times New Roman"/>
          <w:lang w:val="en-US" w:eastAsia="zh-CN"/>
        </w:rPr>
        <w:t>与实现</w:t>
      </w:r>
    </w:p>
    <w:p>
      <w:pPr>
        <w:numPr>
          <w:ilvl w:val="0"/>
          <w:numId w:val="0"/>
        </w:numPr>
        <w:spacing w:line="360" w:lineRule="atLeast"/>
        <w:ind w:left="420" w:leftChars="0" w:right="26" w:rightChars="11" w:firstLine="420" w:firstLineChars="0"/>
        <w:rPr>
          <w:rFonts w:hint="default" w:cs="Times New Roman"/>
          <w:lang w:val="en-US" w:eastAsia="zh-CN"/>
        </w:rPr>
      </w:pPr>
      <w:r>
        <w:rPr>
          <w:rFonts w:hint="eastAsia" w:cs="Times New Roman"/>
          <w:lang w:val="en-US" w:eastAsia="zh-CN"/>
        </w:rPr>
        <w:t>画矩形函数可以利用画点函数实现，首先检查参数是否超出屏幕范围，防止出现段错误，然后将对应位置的像素使用画点函数填充即可。</w:t>
      </w:r>
    </w:p>
    <w:bookmarkEnd w:id="28"/>
    <w:bookmarkEnd w:id="29"/>
    <w:p>
      <w:pPr>
        <w:pStyle w:val="3"/>
        <w:tabs>
          <w:tab w:val="left" w:pos="567"/>
          <w:tab w:val="clear" w:pos="720"/>
        </w:tabs>
        <w:ind w:left="818" w:right="240" w:hanging="818"/>
        <w:rPr>
          <w:rFonts w:hint="default" w:ascii="Times New Roman" w:hAnsi="Times New Roman" w:cs="Times New Roman"/>
        </w:rPr>
      </w:pPr>
      <w:bookmarkStart w:id="30" w:name="_Toc22359"/>
      <w:r>
        <w:rPr>
          <w:rFonts w:hint="eastAsia"/>
        </w:rPr>
        <w:t>实验步骤</w:t>
      </w:r>
      <w:bookmarkEnd w:id="30"/>
    </w:p>
    <w:p>
      <w:pPr>
        <w:numPr>
          <w:ilvl w:val="0"/>
          <w:numId w:val="12"/>
        </w:numPr>
        <w:spacing w:line="360" w:lineRule="atLeast"/>
        <w:ind w:right="26" w:rightChars="11" w:firstLine="480" w:firstLineChars="200"/>
        <w:rPr>
          <w:rFonts w:hint="eastAsia" w:cs="Times New Roman"/>
          <w:lang w:val="en-US" w:eastAsia="zh-CN"/>
        </w:rPr>
      </w:pPr>
      <w:r>
        <w:rPr>
          <w:rFonts w:hint="eastAsia" w:cs="Times New Roman"/>
          <w:lang w:val="en-US" w:eastAsia="zh-CN"/>
        </w:rPr>
        <w:t>按照函数设计的思路，编写common文件夹下的graphic.c的两个函数，画矩形函数fb_draw_rect以及画线函数fb_draw_line；</w:t>
      </w:r>
    </w:p>
    <w:p>
      <w:pPr>
        <w:numPr>
          <w:ilvl w:val="0"/>
          <w:numId w:val="12"/>
        </w:numPr>
        <w:spacing w:line="360" w:lineRule="atLeast"/>
        <w:ind w:right="26" w:rightChars="11" w:firstLine="480" w:firstLineChars="200"/>
        <w:rPr>
          <w:rFonts w:hint="eastAsia" w:cs="Times New Roman"/>
          <w:lang w:val="en-US" w:eastAsia="zh-CN"/>
        </w:rPr>
      </w:pPr>
      <w:r>
        <w:rPr>
          <w:rFonts w:hint="eastAsia" w:cs="Times New Roman"/>
          <w:lang w:val="en-US" w:eastAsia="zh-CN"/>
        </w:rPr>
        <w:t>使用如下命令编译文件，并将文件上传到开发板上的/data目录</w:t>
      </w:r>
    </w:p>
    <w:p>
      <w:pPr>
        <w:numPr>
          <w:ilvl w:val="0"/>
          <w:numId w:val="0"/>
        </w:numPr>
        <w:spacing w:line="360" w:lineRule="atLeast"/>
        <w:ind w:left="420" w:leftChars="0" w:right="26" w:rightChars="11" w:firstLine="420" w:firstLineChars="0"/>
        <w:rPr>
          <w:rFonts w:hint="default" w:cs="Times New Roman"/>
          <w:lang w:val="en-US" w:eastAsia="zh-CN"/>
        </w:rPr>
      </w:pPr>
      <w:r>
        <w:rPr>
          <w:rFonts w:hint="eastAsia" w:cs="Times New Roman"/>
          <w:lang w:val="en-US" w:eastAsia="zh-CN"/>
        </w:rPr>
        <w:t>make</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push lab2 /data/local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chmod +x /data/local/lab2</w:t>
      </w:r>
    </w:p>
    <w:p>
      <w:pPr>
        <w:numPr>
          <w:ilvl w:val="0"/>
          <w:numId w:val="12"/>
        </w:numPr>
        <w:spacing w:line="360" w:lineRule="atLeast"/>
        <w:ind w:right="26" w:rightChars="11" w:firstLine="480" w:firstLineChars="200"/>
        <w:rPr>
          <w:rFonts w:hint="eastAsia" w:cs="Times New Roman"/>
          <w:lang w:val="en-US" w:eastAsia="zh-CN"/>
        </w:rPr>
      </w:pPr>
      <w:r>
        <w:rPr>
          <w:rFonts w:hint="eastAsia" w:cs="Times New Roman"/>
          <w:lang w:val="en-US" w:eastAsia="zh-CN"/>
        </w:rPr>
        <w:t>使用如下命令登录到开发板上运行：</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cd /data/local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 xml:space="preserve">./lab2 </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或者直接运行程序：</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/data/local/lab2</w:t>
      </w:r>
    </w:p>
    <w:p>
      <w:pPr>
        <w:numPr>
          <w:ilvl w:val="0"/>
          <w:numId w:val="12"/>
        </w:numPr>
        <w:spacing w:line="360" w:lineRule="atLeast"/>
        <w:ind w:right="26" w:rightChars="11" w:firstLine="480" w:firstLineChars="200"/>
        <w:rPr>
          <w:rFonts w:hint="default" w:ascii="Times New Roman" w:hAnsi="Times New Roman" w:cs="Times New Roman"/>
        </w:rPr>
      </w:pPr>
      <w:r>
        <w:rPr>
          <w:rFonts w:hint="eastAsia" w:cs="Times New Roman"/>
          <w:lang w:val="en-US" w:eastAsia="zh-CN"/>
        </w:rPr>
        <w:t>如果与预期实验现象不一致，则说明代码错误，修改代码，再次烧录验证，直到正确为止。</w:t>
      </w:r>
    </w:p>
    <w:p>
      <w:pPr>
        <w:pStyle w:val="3"/>
        <w:tabs>
          <w:tab w:val="left" w:pos="567"/>
          <w:tab w:val="clear" w:pos="720"/>
        </w:tabs>
        <w:ind w:left="818" w:right="240" w:hanging="818"/>
        <w:rPr>
          <w:rFonts w:hint="default" w:ascii="Times New Roman" w:hAnsi="Times New Roman" w:cs="Times New Roman"/>
        </w:rPr>
      </w:pPr>
      <w:bookmarkStart w:id="31" w:name="_Toc30594"/>
      <w:r>
        <w:rPr>
          <w:rFonts w:hint="eastAsia" w:ascii="Times New Roman" w:hAnsi="Times New Roman" w:cs="Times New Roman"/>
          <w:lang w:val="en-US" w:eastAsia="zh-CN"/>
        </w:rPr>
        <w:t>测试结果</w:t>
      </w:r>
      <w:bookmarkEnd w:id="31"/>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当函数编写不存在问题时，出现如</w:t>
      </w:r>
      <w:r>
        <w:rPr>
          <w:rFonts w:hint="eastAsia" w:cs="Times New Roman"/>
          <w:kern w:val="2"/>
          <w:sz w:val="24"/>
          <w:szCs w:val="24"/>
          <w:lang w:val="en-US" w:eastAsia="zh-CN" w:bidi="ar-SA"/>
        </w:rPr>
        <w:fldChar w:fldCharType="begin"/>
      </w:r>
      <w:r>
        <w:rPr>
          <w:rFonts w:hint="eastAsia" w:cs="Times New Roman"/>
          <w:kern w:val="2"/>
          <w:sz w:val="24"/>
          <w:szCs w:val="24"/>
          <w:lang w:val="en-US" w:eastAsia="zh-CN" w:bidi="ar-SA"/>
        </w:rPr>
        <w:instrText xml:space="preserve"> REF _Ref13549 \h </w:instrText>
      </w:r>
      <w:r>
        <w:rPr>
          <w:rFonts w:hint="eastAsia" w:cs="Times New Roman"/>
          <w:kern w:val="2"/>
          <w:sz w:val="24"/>
          <w:szCs w:val="24"/>
          <w:lang w:val="en-US" w:eastAsia="zh-CN" w:bidi="ar-SA"/>
        </w:rPr>
        <w:fldChar w:fldCharType="separate"/>
      </w:r>
      <w:r>
        <w:rPr>
          <w:rFonts w:hint="default" w:ascii="Times New Roman" w:hAnsi="Times New Roman" w:cs="Times New Roman"/>
        </w:rPr>
        <w:t>图</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.1</w:t>
      </w:r>
      <w:r>
        <w:rPr>
          <w:rFonts w:hint="eastAsia" w:cs="Times New Roman"/>
          <w:kern w:val="2"/>
          <w:sz w:val="24"/>
          <w:szCs w:val="24"/>
          <w:lang w:val="en-US" w:eastAsia="zh-CN" w:bidi="ar-SA"/>
        </w:rPr>
        <w:fldChar w:fldCharType="end"/>
      </w:r>
      <w:r>
        <w:rPr>
          <w:rFonts w:hint="eastAsia" w:cs="Times New Roman"/>
          <w:kern w:val="2"/>
          <w:sz w:val="24"/>
          <w:szCs w:val="24"/>
          <w:lang w:val="en-US" w:eastAsia="zh-CN" w:bidi="ar-SA"/>
        </w:rPr>
        <w:t>所示现象，画点时间为9ms，画矩形时间为4ms，画线时间为2ms：</w:t>
      </w:r>
    </w:p>
    <w:p>
      <w:pPr>
        <w:keepNext w:val="0"/>
        <w:keepLines w:val="0"/>
        <w:widowControl/>
        <w:suppressLineNumbers w:val="0"/>
        <w:jc w:val="left"/>
        <w:rPr>
          <w:rFonts w:hint="eastAsia" w:cs="Times New Roman"/>
          <w:kern w:val="2"/>
          <w:sz w:val="24"/>
          <w:szCs w:val="24"/>
          <w:lang w:val="en-US" w:eastAsia="zh-CN" w:bidi="ar-SA"/>
        </w:rPr>
      </w:pPr>
      <w:r>
        <w:rPr>
          <w:rFonts w:hint="eastAsia" w:cs="Times New Roman"/>
          <w:kern w:val="2"/>
          <w:sz w:val="24"/>
          <w:szCs w:val="24"/>
          <w:lang w:val="en-US" w:eastAsia="zh-CN" w:bidi="ar-SA"/>
        </w:rPr>
        <w:drawing>
          <wp:inline distT="0" distB="0" distL="114300" distR="114300">
            <wp:extent cx="5505450" cy="3460750"/>
            <wp:effectExtent l="0" t="0" r="11430" b="13970"/>
            <wp:docPr id="16" name="图片 16" descr="IMG_20210604_14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0210604_143823"/>
                    <pic:cNvPicPr>
                      <a:picLocks noChangeAspect="1"/>
                    </pic:cNvPicPr>
                  </pic:nvPicPr>
                  <pic:blipFill>
                    <a:blip r:embed="rId13"/>
                    <a:srcRect l="1793" t="5483" r="3895" b="15458"/>
                    <a:stretch>
                      <a:fillRect/>
                    </a:stretch>
                  </pic:blipFill>
                  <pic:spPr>
                    <a:xfrm>
                      <a:off x="0" y="0"/>
                      <a:ext cx="5505450" cy="3460750"/>
                    </a:xfrm>
                    <a:prstGeom prst="rect">
                      <a:avLst/>
                    </a:prstGeom>
                  </pic:spPr>
                </pic:pic>
              </a:graphicData>
            </a:graphic>
          </wp:inline>
        </w:drawing>
      </w:r>
      <w:r>
        <w:rPr>
          <w:rFonts w:hint="eastAsia" w:cs="Times New Roman"/>
          <w:kern w:val="2"/>
          <w:sz w:val="24"/>
          <w:szCs w:val="24"/>
          <w:lang w:val="en-US" w:eastAsia="zh-CN" w:bidi="ar-SA"/>
        </w:rPr>
        <w:drawing>
          <wp:inline distT="0" distB="0" distL="114300" distR="114300">
            <wp:extent cx="5508625" cy="771525"/>
            <wp:effectExtent l="0" t="0" r="8255" b="5715"/>
            <wp:docPr id="15" name="图片 15" descr="l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ab2"/>
                    <pic:cNvPicPr>
                      <a:picLocks noChangeAspect="1"/>
                    </pic:cNvPicPr>
                  </pic:nvPicPr>
                  <pic:blipFill>
                    <a:blip r:embed="rId14"/>
                    <a:srcRect l="5130" t="54228" r="48174" b="35875"/>
                    <a:stretch>
                      <a:fillRect/>
                    </a:stretch>
                  </pic:blipFill>
                  <pic:spPr>
                    <a:xfrm>
                      <a:off x="0" y="0"/>
                      <a:ext cx="5508625" cy="771525"/>
                    </a:xfrm>
                    <a:prstGeom prst="rect">
                      <a:avLst/>
                    </a:prstGeom>
                  </pic:spPr>
                </pic:pic>
              </a:graphicData>
            </a:graphic>
          </wp:inline>
        </w:drawing>
      </w:r>
    </w:p>
    <w:p>
      <w:pPr>
        <w:pStyle w:val="13"/>
        <w:spacing w:before="91" w:beforeLines="0" w:after="91" w:afterLines="0"/>
        <w:rPr>
          <w:rFonts w:hint="eastAsia" w:cs="Times New Roman"/>
          <w:lang w:val="en-US" w:eastAsia="zh-CN"/>
        </w:rPr>
      </w:pPr>
      <w:bookmarkStart w:id="32" w:name="_Ref13549"/>
      <w:r>
        <w:rPr>
          <w:rFonts w:hint="default" w:ascii="Times New Roman" w:hAnsi="Times New Roman" w:cs="Times New Roman"/>
        </w:rPr>
        <w:t>图</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val="en-US" w:eastAsia="zh-CN"/>
        </w:rPr>
        <w:t>Linux framebuffer显示界面</w:t>
      </w:r>
      <w:r>
        <w:rPr>
          <w:rFonts w:hint="eastAsia" w:ascii="Times New Roman" w:hAnsi="Times New Roman" w:cs="Times New Roman"/>
          <w:lang w:val="en-US" w:eastAsia="zh-CN"/>
        </w:rPr>
        <w:t>开发测试结果</w:t>
      </w:r>
      <w:r>
        <w:rPr>
          <w:rFonts w:hint="default" w:ascii="Times New Roman" w:hAnsi="Times New Roman" w:cs="Times New Roman"/>
          <w:szCs w:val="21"/>
        </w:rPr>
        <w:t>图</w:t>
      </w:r>
    </w:p>
    <w:p>
      <w:pPr>
        <w:keepNext w:val="0"/>
        <w:keepLines w:val="0"/>
        <w:widowControl/>
        <w:suppressLineNumbers w:val="0"/>
        <w:ind w:firstLine="480" w:firstLineChars="200"/>
        <w:jc w:val="left"/>
        <w:rPr>
          <w:rFonts w:hint="eastAsia" w:cs="Times New Roman"/>
          <w:kern w:val="2"/>
          <w:sz w:val="24"/>
          <w:szCs w:val="24"/>
          <w:lang w:val="en-US" w:eastAsia="zh-CN" w:bidi="ar-SA"/>
        </w:rPr>
      </w:pPr>
    </w:p>
    <w:p>
      <w:pPr>
        <w:pStyle w:val="3"/>
        <w:tabs>
          <w:tab w:val="left" w:pos="567"/>
          <w:tab w:val="clear" w:pos="720"/>
        </w:tabs>
        <w:ind w:left="818" w:right="240" w:hanging="818"/>
        <w:rPr>
          <w:rFonts w:hint="default" w:ascii="Times New Roman" w:hAnsi="Times New Roman" w:cs="Times New Roman"/>
        </w:rPr>
      </w:pPr>
      <w:bookmarkStart w:id="33" w:name="_Toc12410"/>
      <w:r>
        <w:rPr>
          <w:rFonts w:hint="eastAsia"/>
        </w:rPr>
        <w:t>实验代码</w:t>
      </w:r>
      <w:bookmarkEnd w:id="33"/>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void fb_draw_rect(int x, int y, int w, int h, int color)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if(x &lt; 0) { w += x; x =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if(x+w &gt; SCREEN_WIDTH) { w = SCREEN_WIDTH-x;}</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if(y &lt; 0) { h += y; y =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if(y+h &gt;SCREEN_HEIGHT) { h = SCREEN_HEIGHT-y;}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if(w&lt;=0 || h&lt;=0) 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*buf = _begin_draw(x,y,w,h);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int i,j;</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for(i = 0; i &lt; h;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for(j = 0; j &lt; w; j++)</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*(buf + (i+y)*SCREEN_WIDTH + (j+x)) = color;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void fb_draw_line(int x1, int y1, int x2, int y2, int color)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dx, dy, length,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float xincre,yincre,x,y;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if(x1&lt;0 || x2&lt;0 || y1&lt;0 || y2&lt;0) 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dx = x1-x2&gt;0 ? x1-x2 : x2-x1;</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dy = y1-y2&gt;0 ? y1-y2 : y2-y1;</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length = dx&gt;dy ? dx : dy;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xincre=(float)(x1-x2)/(float)length;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yincre=(float)(y1-y2)/(float)length;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x = x2;</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y = y2;</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for(i=1;i&lt;=length;i++){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fb_draw_pixel((int)x,(int)y,color);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x+=xincre;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y+=yincre;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pStyle w:val="2"/>
        <w:numPr>
          <w:ilvl w:val="0"/>
          <w:numId w:val="7"/>
        </w:numPr>
        <w:rPr>
          <w:rFonts w:hint="default" w:ascii="Times New Roman" w:hAnsi="Times New Roman" w:cs="Times New Roman"/>
        </w:rPr>
      </w:pPr>
      <w:bookmarkStart w:id="34" w:name="_Toc8471"/>
      <w:r>
        <w:rPr>
          <w:rFonts w:hint="eastAsia" w:ascii="Times New Roman" w:hAnsi="Times New Roman" w:cs="Times New Roman"/>
          <w:lang w:val="en-US" w:eastAsia="zh-CN"/>
        </w:rPr>
        <w:t>实验三 图片显示与文本显示</w:t>
      </w:r>
      <w:bookmarkEnd w:id="34"/>
    </w:p>
    <w:p>
      <w:pPr>
        <w:pStyle w:val="3"/>
        <w:tabs>
          <w:tab w:val="left" w:pos="567"/>
          <w:tab w:val="clear" w:pos="720"/>
        </w:tabs>
        <w:ind w:left="818" w:right="240" w:hanging="818"/>
        <w:rPr>
          <w:rFonts w:hint="default" w:ascii="Times New Roman" w:hAnsi="Times New Roman" w:cs="Times New Roman"/>
        </w:rPr>
      </w:pPr>
      <w:bookmarkStart w:id="35" w:name="_Toc1250"/>
      <w:r>
        <w:rPr>
          <w:rFonts w:hint="eastAsia" w:ascii="Times New Roman" w:hAnsi="Times New Roman" w:cs="Times New Roman"/>
          <w:lang w:val="en-US" w:eastAsia="zh-CN"/>
        </w:rPr>
        <w:t>实验任务</w:t>
      </w:r>
      <w:bookmarkEnd w:id="35"/>
    </w:p>
    <w:p>
      <w:pPr>
        <w:numPr>
          <w:ilvl w:val="0"/>
          <w:numId w:val="13"/>
        </w:numPr>
        <w:spacing w:line="360" w:lineRule="atLeast"/>
        <w:ind w:right="26" w:rightChars="11" w:firstLine="480" w:firstLineChars="200"/>
        <w:rPr>
          <w:rFonts w:hint="default" w:cs="Times New Roman"/>
          <w:lang w:val="en-US" w:eastAsia="zh-CN"/>
        </w:rPr>
      </w:pPr>
      <w:r>
        <w:rPr>
          <w:rFonts w:hint="eastAsia" w:cs="Times New Roman"/>
          <w:lang w:val="en-US" w:eastAsia="zh-CN"/>
        </w:rPr>
        <w:t>实现</w:t>
      </w:r>
      <w:r>
        <w:rPr>
          <w:rFonts w:hint="default" w:cs="Times New Roman"/>
          <w:lang w:val="en-US" w:eastAsia="zh-CN"/>
        </w:rPr>
        <w:t>jpg</w:t>
      </w:r>
      <w:r>
        <w:rPr>
          <w:rFonts w:hint="eastAsia" w:cs="Times New Roman"/>
          <w:lang w:val="en-US" w:eastAsia="zh-CN"/>
        </w:rPr>
        <w:t>格式</w:t>
      </w:r>
      <w:r>
        <w:rPr>
          <w:rFonts w:hint="default" w:cs="Times New Roman"/>
          <w:lang w:val="en-US" w:eastAsia="zh-CN"/>
        </w:rPr>
        <w:t>不透明图片</w:t>
      </w:r>
      <w:r>
        <w:rPr>
          <w:rFonts w:hint="eastAsia" w:cs="Times New Roman"/>
          <w:lang w:val="en-US" w:eastAsia="zh-CN"/>
        </w:rPr>
        <w:t>的</w:t>
      </w:r>
      <w:r>
        <w:rPr>
          <w:rFonts w:hint="default" w:cs="Times New Roman"/>
          <w:lang w:val="en-US" w:eastAsia="zh-CN"/>
        </w:rPr>
        <w:t>显示；</w:t>
      </w:r>
    </w:p>
    <w:p>
      <w:pPr>
        <w:numPr>
          <w:ilvl w:val="0"/>
          <w:numId w:val="13"/>
        </w:numPr>
        <w:spacing w:line="360" w:lineRule="atLeast"/>
        <w:ind w:right="26" w:rightChars="11" w:firstLine="480" w:firstLineChars="200"/>
        <w:rPr>
          <w:rFonts w:hint="eastAsia" w:cs="Times New Roman"/>
          <w:lang w:val="en-US" w:eastAsia="zh-CN"/>
        </w:rPr>
      </w:pPr>
      <w:r>
        <w:rPr>
          <w:rFonts w:hint="eastAsia" w:cs="Times New Roman"/>
          <w:lang w:val="en-US" w:eastAsia="zh-CN"/>
        </w:rPr>
        <w:t>实现</w:t>
      </w:r>
      <w:r>
        <w:rPr>
          <w:rFonts w:hint="default" w:cs="Times New Roman"/>
          <w:lang w:val="en-US" w:eastAsia="zh-CN"/>
        </w:rPr>
        <w:t>png</w:t>
      </w:r>
      <w:r>
        <w:rPr>
          <w:rFonts w:hint="eastAsia" w:cs="Times New Roman"/>
          <w:lang w:val="en-US" w:eastAsia="zh-CN"/>
        </w:rPr>
        <w:t>格式</w:t>
      </w:r>
      <w:r>
        <w:rPr>
          <w:rFonts w:hint="default" w:cs="Times New Roman"/>
          <w:lang w:val="en-US" w:eastAsia="zh-CN"/>
        </w:rPr>
        <w:t>半透明图片</w:t>
      </w:r>
      <w:r>
        <w:rPr>
          <w:rFonts w:hint="eastAsia" w:cs="Times New Roman"/>
          <w:lang w:val="en-US" w:eastAsia="zh-CN"/>
        </w:rPr>
        <w:t>的</w:t>
      </w:r>
      <w:r>
        <w:rPr>
          <w:rFonts w:hint="default" w:cs="Times New Roman"/>
          <w:lang w:val="en-US" w:eastAsia="zh-CN"/>
        </w:rPr>
        <w:t>显示；</w:t>
      </w:r>
    </w:p>
    <w:p>
      <w:pPr>
        <w:numPr>
          <w:ilvl w:val="0"/>
          <w:numId w:val="13"/>
        </w:numPr>
        <w:spacing w:line="360" w:lineRule="atLeast"/>
        <w:ind w:right="26" w:rightChars="11" w:firstLine="480" w:firstLineChars="200"/>
        <w:rPr>
          <w:rFonts w:hint="default" w:cs="Times New Roman"/>
          <w:lang w:val="en-US" w:eastAsia="zh-CN"/>
        </w:rPr>
      </w:pPr>
      <w:r>
        <w:rPr>
          <w:rFonts w:hint="eastAsia" w:cs="Times New Roman"/>
          <w:lang w:val="en-US" w:eastAsia="zh-CN"/>
        </w:rPr>
        <w:t>实现</w:t>
      </w:r>
      <w:r>
        <w:rPr>
          <w:rFonts w:hint="default" w:cs="Times New Roman"/>
          <w:lang w:val="en-US" w:eastAsia="zh-CN"/>
        </w:rPr>
        <w:t>矢量字体显示</w:t>
      </w:r>
      <w:r>
        <w:rPr>
          <w:rFonts w:hint="eastAsia" w:cs="Times New Roman"/>
          <w:lang w:val="en-US" w:eastAsia="zh-CN"/>
        </w:rPr>
        <w:t>，需要完成</w:t>
      </w:r>
      <w:r>
        <w:rPr>
          <w:rFonts w:hint="default" w:cs="Times New Roman"/>
          <w:lang w:val="en-US" w:eastAsia="zh-CN"/>
        </w:rPr>
        <w:t>字模的提取</w:t>
      </w:r>
      <w:r>
        <w:rPr>
          <w:rFonts w:hint="eastAsia" w:cs="Times New Roman"/>
          <w:lang w:val="en-US" w:eastAsia="zh-CN"/>
        </w:rPr>
        <w:t>以及</w:t>
      </w:r>
      <w:r>
        <w:rPr>
          <w:rFonts w:hint="default" w:cs="Times New Roman"/>
          <w:lang w:val="en-US" w:eastAsia="zh-CN"/>
        </w:rPr>
        <w:t>字模的显示</w:t>
      </w:r>
      <w:r>
        <w:rPr>
          <w:rFonts w:hint="eastAsia" w:cs="Times New Roman"/>
          <w:lang w:val="en-US" w:eastAsia="zh-CN"/>
        </w:rPr>
        <w:t>。</w:t>
      </w:r>
    </w:p>
    <w:p>
      <w:pPr>
        <w:pStyle w:val="3"/>
        <w:tabs>
          <w:tab w:val="left" w:pos="567"/>
          <w:tab w:val="clear" w:pos="720"/>
        </w:tabs>
        <w:ind w:left="818" w:right="240" w:hanging="818"/>
        <w:rPr>
          <w:rFonts w:hint="default" w:ascii="Times New Roman" w:hAnsi="Times New Roman" w:cs="Times New Roman"/>
        </w:rPr>
      </w:pPr>
      <w:bookmarkStart w:id="36" w:name="_Toc24585"/>
      <w:r>
        <w:rPr>
          <w:rFonts w:hint="eastAsia" w:ascii="Times New Roman" w:hAnsi="Times New Roman" w:cs="Times New Roman"/>
          <w:lang w:val="en-US" w:eastAsia="zh-CN"/>
        </w:rPr>
        <w:t>函数设计与</w:t>
      </w:r>
      <w:r>
        <w:rPr>
          <w:rFonts w:hint="default" w:ascii="Times New Roman" w:hAnsi="Times New Roman" w:cs="Times New Roman"/>
        </w:rPr>
        <w:t>实现</w:t>
      </w:r>
      <w:bookmarkEnd w:id="36"/>
    </w:p>
    <w:p>
      <w:pPr>
        <w:pStyle w:val="4"/>
        <w:ind w:right="26" w:rightChars="11" w:firstLine="480"/>
        <w:rPr>
          <w:rFonts w:hint="eastAsia" w:cs="Times New Roman"/>
          <w:lang w:val="en-US" w:eastAsia="zh-CN"/>
        </w:rPr>
      </w:pPr>
      <w:r>
        <w:rPr>
          <w:rFonts w:hint="eastAsia" w:cs="Times New Roman"/>
          <w:lang w:val="en-US" w:eastAsia="zh-CN"/>
        </w:rPr>
        <w:t>实现</w:t>
      </w:r>
      <w:r>
        <w:rPr>
          <w:rFonts w:hint="default" w:cs="Times New Roman"/>
          <w:lang w:val="en-US" w:eastAsia="zh-CN"/>
        </w:rPr>
        <w:t>jpg</w:t>
      </w:r>
      <w:r>
        <w:rPr>
          <w:rFonts w:hint="eastAsia" w:cs="Times New Roman"/>
          <w:lang w:val="en-US" w:eastAsia="zh-CN"/>
        </w:rPr>
        <w:t>格式</w:t>
      </w:r>
      <w:r>
        <w:rPr>
          <w:rFonts w:hint="default" w:cs="Times New Roman"/>
          <w:lang w:val="en-US" w:eastAsia="zh-CN"/>
        </w:rPr>
        <w:t>不透明图片</w:t>
      </w:r>
      <w:r>
        <w:rPr>
          <w:rFonts w:hint="eastAsia" w:cs="Times New Roman"/>
          <w:lang w:val="en-US" w:eastAsia="zh-CN"/>
        </w:rPr>
        <w:t>、</w:t>
      </w:r>
      <w:r>
        <w:rPr>
          <w:rFonts w:hint="default" w:cs="Times New Roman"/>
          <w:lang w:val="en-US" w:eastAsia="zh-CN"/>
        </w:rPr>
        <w:t>png</w:t>
      </w:r>
      <w:r>
        <w:rPr>
          <w:rFonts w:hint="eastAsia" w:cs="Times New Roman"/>
          <w:lang w:val="en-US" w:eastAsia="zh-CN"/>
        </w:rPr>
        <w:t>格式</w:t>
      </w:r>
      <w:r>
        <w:rPr>
          <w:rFonts w:hint="default" w:cs="Times New Roman"/>
          <w:lang w:val="en-US" w:eastAsia="zh-CN"/>
        </w:rPr>
        <w:t>半透明图片</w:t>
      </w:r>
      <w:r>
        <w:rPr>
          <w:rFonts w:hint="eastAsia" w:cs="Times New Roman"/>
          <w:lang w:val="en-US" w:eastAsia="zh-CN"/>
        </w:rPr>
        <w:t>以及</w:t>
      </w:r>
      <w:r>
        <w:rPr>
          <w:rFonts w:hint="default" w:cs="Times New Roman"/>
          <w:lang w:val="en-US" w:eastAsia="zh-CN"/>
        </w:rPr>
        <w:t>矢量字体</w:t>
      </w:r>
      <w:r>
        <w:rPr>
          <w:rFonts w:hint="eastAsia" w:cs="Times New Roman"/>
          <w:lang w:val="en-US" w:eastAsia="zh-CN"/>
        </w:rPr>
        <w:t>的显示，需要编写函数fb_draw_image对不同类型的图片进行显示。</w:t>
      </w:r>
    </w:p>
    <w:p>
      <w:pPr>
        <w:pStyle w:val="4"/>
        <w:ind w:right="26" w:rightChars="11" w:firstLine="480"/>
        <w:rPr>
          <w:rFonts w:hint="eastAsia" w:cs="Times New Roman"/>
          <w:lang w:val="en-US" w:eastAsia="zh-CN"/>
        </w:rPr>
      </w:pPr>
      <w:r>
        <w:rPr>
          <w:rFonts w:hint="eastAsia" w:cs="Times New Roman"/>
          <w:lang w:val="en-US" w:eastAsia="zh-CN"/>
        </w:rPr>
        <w:t>当图片的像素颜色类型为“FB_COLOR_RGB_8880”时，表示显示的图片类型为jpg图片。显示jpg文件非常简单，由于不需要处理透明度，因此只需要使用memcpy函数直接将图片数据复制到缓冲区即可。</w:t>
      </w:r>
    </w:p>
    <w:p>
      <w:pPr>
        <w:pStyle w:val="4"/>
        <w:ind w:right="26" w:rightChars="11" w:firstLine="480"/>
        <w:rPr>
          <w:rFonts w:hint="eastAsia" w:cs="Times New Roman"/>
          <w:lang w:val="en-US" w:eastAsia="zh-CN"/>
        </w:rPr>
      </w:pPr>
      <w:r>
        <w:rPr>
          <w:rFonts w:hint="eastAsia" w:cs="Times New Roman"/>
          <w:lang w:val="en-US" w:eastAsia="zh-CN"/>
        </w:rPr>
        <w:t>当图片的像素颜色类型为“FB_COLOR_RGBA_8888”时，表示显示的图片类型为png图片。显示png图片需要考虑透明度，较为复杂，透明图片中的像素内容从高位到低位分别为alpha、R1、G1以及B1，假设将缓冲区framebuffer的目标地址设置为p，对于要绘制的每一个像素，使用如下方式对像素进行修正：</w:t>
      </w:r>
    </w:p>
    <w:p>
      <w:pPr>
        <w:pStyle w:val="4"/>
        <w:ind w:right="26" w:rightChars="11" w:firstLine="1315" w:firstLineChars="548"/>
        <w:rPr>
          <w:rFonts w:hint="eastAsia" w:cs="Times New Roman"/>
          <w:lang w:val="en-US" w:eastAsia="zh-CN"/>
        </w:rPr>
      </w:pPr>
      <w:r>
        <w:rPr>
          <w:rFonts w:hint="eastAsia" w:cs="Times New Roman"/>
          <w:lang w:val="en-US" w:eastAsia="zh-CN"/>
        </w:rPr>
        <w:t>p[0] += (((B1 - p[0]) * alpha) &gt;&gt; 8);</w:t>
      </w:r>
    </w:p>
    <w:p>
      <w:pPr>
        <w:pStyle w:val="4"/>
        <w:ind w:right="26" w:rightChars="11" w:firstLine="1315" w:firstLineChars="548"/>
        <w:rPr>
          <w:rFonts w:hint="eastAsia" w:cs="Times New Roman"/>
          <w:lang w:val="en-US" w:eastAsia="zh-CN"/>
        </w:rPr>
      </w:pPr>
      <w:r>
        <w:rPr>
          <w:rFonts w:hint="eastAsia" w:cs="Times New Roman"/>
          <w:lang w:val="en-US" w:eastAsia="zh-CN"/>
        </w:rPr>
        <w:t>p[1] += (((G1 - p[1]) * alpha) &gt;&gt; 8);</w:t>
      </w:r>
    </w:p>
    <w:p>
      <w:pPr>
        <w:pStyle w:val="4"/>
        <w:ind w:right="26" w:rightChars="11" w:firstLine="1315" w:firstLineChars="548"/>
        <w:rPr>
          <w:rFonts w:hint="eastAsia" w:cs="Times New Roman"/>
          <w:lang w:val="en-US" w:eastAsia="zh-CN"/>
        </w:rPr>
      </w:pPr>
      <w:r>
        <w:rPr>
          <w:rFonts w:hint="eastAsia" w:cs="Times New Roman"/>
          <w:lang w:val="en-US" w:eastAsia="zh-CN"/>
        </w:rPr>
        <w:t>p[2] += (((R1 - p[2]) * alpha) &gt;&gt; 8);</w:t>
      </w:r>
    </w:p>
    <w:p>
      <w:pPr>
        <w:pStyle w:val="4"/>
        <w:ind w:right="26" w:rightChars="11"/>
        <w:rPr>
          <w:rFonts w:hint="eastAsia" w:cs="Times New Roman"/>
          <w:lang w:val="en-US" w:eastAsia="zh-CN"/>
        </w:rPr>
      </w:pPr>
      <w:r>
        <w:rPr>
          <w:rFonts w:hint="eastAsia" w:cs="Times New Roman"/>
          <w:lang w:val="en-US" w:eastAsia="zh-CN"/>
        </w:rPr>
        <w:t>当图片的像素颜色类型为“FB_COLOR_ALPHA_8”时，表示显示的图片类型为</w:t>
      </w:r>
      <w:r>
        <w:rPr>
          <w:rFonts w:hint="default" w:cs="Times New Roman"/>
          <w:lang w:val="en-US" w:eastAsia="zh-CN"/>
        </w:rPr>
        <w:t>矢量字体</w:t>
      </w:r>
      <w:r>
        <w:rPr>
          <w:rFonts w:hint="eastAsia" w:cs="Times New Roman"/>
          <w:lang w:val="en-US" w:eastAsia="zh-CN"/>
        </w:rPr>
        <w:t>。由于</w:t>
      </w:r>
      <w:r>
        <w:rPr>
          <w:rFonts w:hint="default" w:cs="Times New Roman"/>
          <w:lang w:val="en-US" w:eastAsia="zh-CN"/>
        </w:rPr>
        <w:t>矢量字体</w:t>
      </w:r>
      <w:r>
        <w:rPr>
          <w:rFonts w:hint="eastAsia" w:cs="Times New Roman"/>
          <w:lang w:val="en-US" w:eastAsia="zh-CN"/>
        </w:rPr>
        <w:t>只包含透明度，颜色根据函数的参数设置，因此与处理png图片的方式类似，只不过需要将目标的颜色使用函数参数进行修改即可。</w:t>
      </w:r>
    </w:p>
    <w:p>
      <w:pPr>
        <w:pStyle w:val="3"/>
        <w:tabs>
          <w:tab w:val="left" w:pos="567"/>
          <w:tab w:val="clear" w:pos="720"/>
        </w:tabs>
        <w:ind w:left="818" w:right="240" w:hanging="818"/>
        <w:rPr>
          <w:rFonts w:hint="default" w:ascii="Times New Roman" w:hAnsi="Times New Roman" w:cs="Times New Roman"/>
        </w:rPr>
      </w:pPr>
      <w:bookmarkStart w:id="37" w:name="_Toc1201"/>
      <w:r>
        <w:rPr>
          <w:rFonts w:hint="default" w:ascii="Times New Roman" w:hAnsi="Times New Roman" w:cs="Times New Roman"/>
        </w:rPr>
        <w:t>实验步骤</w:t>
      </w:r>
      <w:bookmarkEnd w:id="37"/>
    </w:p>
    <w:p>
      <w:pPr>
        <w:numPr>
          <w:ilvl w:val="0"/>
          <w:numId w:val="14"/>
        </w:numPr>
        <w:spacing w:line="360" w:lineRule="atLeast"/>
        <w:ind w:right="26" w:rightChars="11" w:firstLine="480" w:firstLineChars="200"/>
        <w:rPr>
          <w:rFonts w:hint="eastAsia" w:cs="Times New Roman"/>
          <w:lang w:val="en-US" w:eastAsia="zh-CN"/>
        </w:rPr>
      </w:pPr>
      <w:r>
        <w:rPr>
          <w:rFonts w:hint="eastAsia" w:cs="Times New Roman"/>
          <w:lang w:val="en-US" w:eastAsia="zh-CN"/>
        </w:rPr>
        <w:t>编写common文件夹下的graphic.c的画图函数fb_draw_image；</w:t>
      </w:r>
    </w:p>
    <w:p>
      <w:pPr>
        <w:numPr>
          <w:ilvl w:val="0"/>
          <w:numId w:val="14"/>
        </w:numPr>
        <w:spacing w:line="360" w:lineRule="atLeast"/>
        <w:ind w:right="26" w:rightChars="11" w:firstLine="480" w:firstLineChars="200"/>
        <w:rPr>
          <w:rFonts w:hint="eastAsia" w:cs="Times New Roman"/>
          <w:lang w:val="en-US" w:eastAsia="zh-CN"/>
        </w:rPr>
      </w:pPr>
      <w:r>
        <w:rPr>
          <w:rFonts w:hint="eastAsia" w:cs="Times New Roman"/>
          <w:lang w:val="en-US" w:eastAsia="zh-CN"/>
        </w:rPr>
        <w:t>使用如下命令，编译文件lab3以及test两个测试文件，并将文件上传到开发板上的/data目录，进行测试分析：</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push lab3 /data/local     adb push test /data/local</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chmod +x /data/local/lab3</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 xml:space="preserve">adb shell chmod +x /data/local/test </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/data/local/lab3   adb shell /data/local/test</w:t>
      </w:r>
    </w:p>
    <w:p>
      <w:pPr>
        <w:numPr>
          <w:ilvl w:val="0"/>
          <w:numId w:val="14"/>
        </w:numPr>
        <w:spacing w:line="360" w:lineRule="atLeast"/>
        <w:ind w:right="26" w:rightChars="11" w:firstLine="480" w:firstLineChars="200"/>
        <w:rPr>
          <w:rFonts w:hint="eastAsia" w:cs="Times New Roman"/>
          <w:lang w:val="en-US" w:eastAsia="zh-CN"/>
        </w:rPr>
      </w:pPr>
      <w:r>
        <w:rPr>
          <w:rFonts w:hint="eastAsia" w:cs="Times New Roman"/>
          <w:lang w:val="en-US" w:eastAsia="zh-CN"/>
        </w:rPr>
        <w:t>如果与预期实验现象不一致，则说明代码错误，修改代码，再次烧录验证，直到正确为止。</w:t>
      </w:r>
    </w:p>
    <w:p>
      <w:pPr>
        <w:pStyle w:val="3"/>
        <w:tabs>
          <w:tab w:val="left" w:pos="567"/>
          <w:tab w:val="clear" w:pos="720"/>
        </w:tabs>
        <w:ind w:left="818" w:right="240" w:hanging="818"/>
        <w:rPr>
          <w:rFonts w:hint="default" w:ascii="Times New Roman" w:hAnsi="Times New Roman" w:cs="Times New Roman"/>
        </w:rPr>
      </w:pPr>
      <w:bookmarkStart w:id="38" w:name="_Toc22356"/>
      <w:r>
        <w:rPr>
          <w:rFonts w:hint="default" w:ascii="Times New Roman" w:hAnsi="Times New Roman" w:cs="Times New Roman"/>
        </w:rPr>
        <w:t>测试结果</w:t>
      </w:r>
      <w:bookmarkEnd w:id="38"/>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当函数编写不存在问题时，出现如</w:t>
      </w:r>
      <w:r>
        <w:rPr>
          <w:rFonts w:hint="eastAsia" w:cs="Times New Roman"/>
          <w:kern w:val="2"/>
          <w:sz w:val="24"/>
          <w:szCs w:val="24"/>
          <w:lang w:val="en-US" w:eastAsia="zh-CN" w:bidi="ar-SA"/>
        </w:rPr>
        <w:fldChar w:fldCharType="begin"/>
      </w:r>
      <w:r>
        <w:rPr>
          <w:rFonts w:hint="eastAsia" w:cs="Times New Roman"/>
          <w:kern w:val="2"/>
          <w:sz w:val="24"/>
          <w:szCs w:val="24"/>
          <w:lang w:val="en-US" w:eastAsia="zh-CN" w:bidi="ar-SA"/>
        </w:rPr>
        <w:instrText xml:space="preserve"> REF _Ref20571 \h </w:instrText>
      </w:r>
      <w:r>
        <w:rPr>
          <w:rFonts w:hint="eastAsia" w:cs="Times New Roman"/>
          <w:kern w:val="2"/>
          <w:sz w:val="24"/>
          <w:szCs w:val="24"/>
          <w:lang w:val="en-US" w:eastAsia="zh-CN" w:bidi="ar-SA"/>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.1</w:t>
      </w:r>
      <w:r>
        <w:rPr>
          <w:rFonts w:hint="eastAsia" w:cs="Times New Roman"/>
          <w:kern w:val="2"/>
          <w:sz w:val="24"/>
          <w:szCs w:val="24"/>
          <w:lang w:val="en-US" w:eastAsia="zh-CN" w:bidi="ar-SA"/>
        </w:rPr>
        <w:fldChar w:fldCharType="end"/>
      </w:r>
      <w:r>
        <w:rPr>
          <w:rFonts w:hint="eastAsia" w:cs="Times New Roman"/>
          <w:kern w:val="2"/>
          <w:sz w:val="24"/>
          <w:szCs w:val="24"/>
          <w:lang w:val="en-US" w:eastAsia="zh-CN" w:bidi="ar-SA"/>
        </w:rPr>
        <w:t>所示现象，lab3测试时，屏幕显示jpg类型的羊驼图片、png类型的草团图片以文本可以相互叠加；test测试时，屏幕显示不同类别图片的显示时间，画点时间为9ms，画矩形时间为28ms，画线时间为34ms，画图像时间为146ms，画文本时间为41ms，合计258ms。</w:t>
      </w:r>
    </w:p>
    <w:p>
      <w:pPr>
        <w:pStyle w:val="4"/>
        <w:ind w:left="0" w:leftChars="0" w:right="26" w:rightChars="11" w:firstLine="0" w:firstLineChars="0"/>
        <w:jc w:val="center"/>
        <w:rPr>
          <w:rFonts w:hint="eastAsia" w:cs="Times New Roman"/>
          <w:lang w:val="en-US" w:eastAsia="zh-CN"/>
        </w:rPr>
      </w:pPr>
      <w:r>
        <w:rPr>
          <w:rFonts w:hint="eastAsia" w:cs="Times New Roman"/>
          <w:lang w:val="en-US" w:eastAsia="zh-CN"/>
        </w:rPr>
        <w:drawing>
          <wp:inline distT="0" distB="0" distL="114300" distR="114300">
            <wp:extent cx="4037965" cy="2679065"/>
            <wp:effectExtent l="0" t="0" r="635" b="3175"/>
            <wp:docPr id="18" name="图片 18" descr="IMG_20210604_14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0210604_144045"/>
                    <pic:cNvPicPr>
                      <a:picLocks noChangeAspect="1"/>
                    </pic:cNvPicPr>
                  </pic:nvPicPr>
                  <pic:blipFill>
                    <a:blip r:embed="rId15"/>
                    <a:srcRect l="13284" t="19540" r="35990" b="35598"/>
                    <a:stretch>
                      <a:fillRect/>
                    </a:stretch>
                  </pic:blipFill>
                  <pic:spPr>
                    <a:xfrm>
                      <a:off x="0" y="0"/>
                      <a:ext cx="4037965" cy="2679065"/>
                    </a:xfrm>
                    <a:prstGeom prst="rect">
                      <a:avLst/>
                    </a:prstGeom>
                  </pic:spPr>
                </pic:pic>
              </a:graphicData>
            </a:graphic>
          </wp:inline>
        </w:drawing>
      </w:r>
    </w:p>
    <w:p>
      <w:pPr>
        <w:pStyle w:val="4"/>
        <w:ind w:left="0" w:leftChars="0" w:right="26" w:rightChars="11" w:firstLine="0" w:firstLineChars="0"/>
        <w:jc w:val="center"/>
        <w:rPr>
          <w:rFonts w:hint="eastAsia" w:cs="Times New Roman"/>
          <w:lang w:val="en-US" w:eastAsia="zh-CN"/>
        </w:rPr>
      </w:pPr>
      <w:r>
        <w:rPr>
          <w:rFonts w:hint="eastAsia" w:cs="Times New Roman"/>
          <w:lang w:val="en-US" w:eastAsia="zh-CN"/>
        </w:rPr>
        <w:drawing>
          <wp:inline distT="0" distB="0" distL="114300" distR="114300">
            <wp:extent cx="4053840" cy="2313940"/>
            <wp:effectExtent l="0" t="0" r="0" b="2540"/>
            <wp:docPr id="21" name="图片 21" descr="IMG_20210604_14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0210604_144227"/>
                    <pic:cNvPicPr>
                      <a:picLocks noChangeAspect="1"/>
                    </pic:cNvPicPr>
                  </pic:nvPicPr>
                  <pic:blipFill>
                    <a:blip r:embed="rId16"/>
                    <a:srcRect l="2536" t="11956" r="4112" b="17012"/>
                    <a:stretch>
                      <a:fillRect/>
                    </a:stretch>
                  </pic:blipFill>
                  <pic:spPr>
                    <a:xfrm>
                      <a:off x="0" y="0"/>
                      <a:ext cx="4053840" cy="2313940"/>
                    </a:xfrm>
                    <a:prstGeom prst="rect">
                      <a:avLst/>
                    </a:prstGeom>
                  </pic:spPr>
                </pic:pic>
              </a:graphicData>
            </a:graphic>
          </wp:inline>
        </w:drawing>
      </w:r>
    </w:p>
    <w:p>
      <w:pPr>
        <w:pStyle w:val="13"/>
        <w:spacing w:before="91" w:beforeLines="0" w:after="91" w:afterLines="0"/>
        <w:jc w:val="center"/>
        <w:rPr>
          <w:rFonts w:hint="eastAsia" w:cs="Times New Roman"/>
          <w:kern w:val="2"/>
          <w:sz w:val="24"/>
          <w:szCs w:val="24"/>
          <w:lang w:val="en-US" w:eastAsia="zh-CN" w:bidi="ar-SA"/>
        </w:rPr>
      </w:pPr>
      <w:bookmarkStart w:id="39" w:name="_Ref205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9"/>
      <w:r>
        <w:rPr>
          <w:rFonts w:hint="default" w:ascii="Times New Roman" w:hAnsi="Times New Roman" w:cs="Times New Roman"/>
        </w:rPr>
        <w:t xml:space="preserve"> </w:t>
      </w:r>
      <w:r>
        <w:rPr>
          <w:rFonts w:hint="eastAsia" w:ascii="Times New Roman" w:hAnsi="Times New Roman" w:cs="Times New Roman"/>
          <w:lang w:val="en-US" w:eastAsia="zh-CN"/>
        </w:rPr>
        <w:t>图片显示与文本显示测试结果</w:t>
      </w:r>
      <w:r>
        <w:rPr>
          <w:rFonts w:hint="default" w:ascii="Times New Roman" w:hAnsi="Times New Roman" w:cs="Times New Roman"/>
          <w:szCs w:val="21"/>
        </w:rPr>
        <w:t>图</w:t>
      </w:r>
    </w:p>
    <w:p>
      <w:pPr>
        <w:pStyle w:val="3"/>
        <w:tabs>
          <w:tab w:val="left" w:pos="567"/>
          <w:tab w:val="clear" w:pos="720"/>
        </w:tabs>
        <w:ind w:left="818" w:right="240" w:hanging="818"/>
        <w:rPr>
          <w:rFonts w:hint="default" w:ascii="Times New Roman" w:hAnsi="Times New Roman" w:cs="Times New Roman"/>
        </w:rPr>
      </w:pPr>
      <w:bookmarkStart w:id="40" w:name="_Toc13512"/>
      <w:r>
        <w:rPr>
          <w:rFonts w:hint="eastAsia" w:ascii="Times New Roman" w:hAnsi="Times New Roman" w:cs="Times New Roman"/>
          <w:lang w:val="en-US" w:eastAsia="zh-CN"/>
        </w:rPr>
        <w:t>实验代码</w:t>
      </w:r>
      <w:bookmarkEnd w:id="40"/>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ascii="Times New Roman" w:hAnsi="Times New Roman" w:cs="Times New Roman"/>
        </w:rPr>
      </w:pPr>
      <w:r>
        <w:rPr>
          <w:rFonts w:hint="default" w:ascii="Times New Roman" w:hAnsi="Times New Roman" w:cs="Times New Roman"/>
        </w:rPr>
        <w:tab/>
      </w:r>
      <w:r>
        <w:rPr>
          <w:rFonts w:hint="default" w:cs="Times New Roman"/>
          <w:lang w:val="en-US" w:eastAsia="zh-CN"/>
        </w:rPr>
        <w:t xml:space="preserve"> /*lab3: jpg*/</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480" w:firstLineChars="200"/>
        <w:textAlignment w:val="auto"/>
        <w:rPr>
          <w:rFonts w:hint="default" w:cs="Times New Roman"/>
          <w:lang w:val="en-US" w:eastAsia="zh-CN"/>
        </w:rPr>
      </w:pPr>
      <w:r>
        <w:rPr>
          <w:rFonts w:hint="default" w:cs="Times New Roman"/>
          <w:lang w:val="en-US" w:eastAsia="zh-CN"/>
        </w:rPr>
        <w:t>if(image-&gt;color_type == FB_COLOR_RGB_8880)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不需要处理透明度只需要将对应的点加载到缓冲区即可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for(i = 0; i &lt; h;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eastAsia" w:cs="Times New Roman"/>
          <w:lang w:val="en-US" w:eastAsia="zh-CN"/>
        </w:rPr>
        <w:t xml:space="preserve">     </w:t>
      </w:r>
      <w:r>
        <w:rPr>
          <w:rFonts w:hint="default" w:cs="Times New Roman"/>
          <w:lang w:val="en-US" w:eastAsia="zh-CN"/>
        </w:rPr>
        <w:t xml:space="preserve"> memcpy(dst i*SCREEN_WIDTH*4,src+i*image-&gt;line_byte,w*4);</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960" w:firstLineChars="400"/>
        <w:textAlignment w:val="auto"/>
        <w:rPr>
          <w:rFonts w:hint="default" w:cs="Times New Roman"/>
          <w:lang w:val="en-US" w:eastAsia="zh-CN"/>
        </w:rPr>
      </w:pP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eastAsia" w:cs="Times New Roman"/>
          <w:lang w:val="en-US" w:eastAsia="zh-CN"/>
        </w:rPr>
        <w:t xml:space="preserve">    </w:t>
      </w:r>
      <w:r>
        <w:rPr>
          <w:rFonts w:hint="default" w:cs="Times New Roman"/>
          <w:lang w:val="en-US" w:eastAsia="zh-CN"/>
        </w:rPr>
        <w:t xml:space="preserve">/*lab3: </w:t>
      </w:r>
      <w:r>
        <w:rPr>
          <w:rFonts w:hint="eastAsia" w:cs="Times New Roman"/>
          <w:lang w:val="en-US" w:eastAsia="zh-CN"/>
        </w:rPr>
        <w:t>pn</w:t>
      </w:r>
      <w:r>
        <w:rPr>
          <w:rFonts w:hint="default" w:cs="Times New Roman"/>
          <w:lang w:val="en-US" w:eastAsia="zh-CN"/>
        </w:rPr>
        <w:t>g*/</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if(image-&gt;color_type == FB_COLOR_RGBA_8888)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 (i = 0 ; i &lt; h ; ++i)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 (j = 0 ; j &lt; w ; ++j)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1440" w:firstLineChars="60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char * pcolor = (src + i*image-&gt;line_byte + j*4);</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char * p = (char*)((int*)dst+i*SCREEN_WIDTH+j);</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switch (pcolor[3])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1680" w:leftChars="0" w:right="26" w:rightChars="11" w:firstLine="660" w:firstLineChars="275"/>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0: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255: p[0] = pcolor[0];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3360" w:firstLineChars="1400"/>
        <w:textAlignment w:val="auto"/>
        <w:rPr>
          <w:rFonts w:hint="default" w:cs="Times New Roman"/>
          <w:lang w:val="en-US" w:eastAsia="zh-CN"/>
        </w:rPr>
      </w:pPr>
      <w:r>
        <w:rPr>
          <w:rFonts w:hint="default" w:cs="Times New Roman"/>
          <w:lang w:val="en-US" w:eastAsia="zh-CN"/>
        </w:rPr>
        <w:t xml:space="preserve">p[1] = pcolor[1];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3360" w:firstLineChars="1400"/>
        <w:textAlignment w:val="auto"/>
        <w:rPr>
          <w:rFonts w:hint="default" w:cs="Times New Roman"/>
          <w:lang w:val="en-US" w:eastAsia="zh-CN"/>
        </w:rPr>
      </w:pPr>
      <w:r>
        <w:rPr>
          <w:rFonts w:hint="default" w:cs="Times New Roman"/>
          <w:lang w:val="en-US" w:eastAsia="zh-CN"/>
        </w:rPr>
        <w:t>p[2] = pcolor[2];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p[0] += (((pcolor[0] - p[0]) *pcolor[3])&gt;&gt;8 );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p[1] += (((pcolor[1] - p[1]) *pcolor[3])&gt;&gt;8 );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p[2] += (((pcolor[2] - p[2]) *pcolor[3])&gt;&gt;8 );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right="26" w:rightChars="11"/>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420" w:firstLineChars="0"/>
        <w:textAlignment w:val="auto"/>
        <w:rPr>
          <w:rFonts w:hint="default" w:cs="Times New Roman"/>
          <w:lang w:val="en-US" w:eastAsia="zh-CN"/>
        </w:rPr>
      </w:pPr>
      <w:r>
        <w:rPr>
          <w:rFonts w:hint="default" w:cs="Times New Roman"/>
          <w:lang w:val="en-US" w:eastAsia="zh-CN"/>
        </w:rPr>
        <w:t>/*lab3: font*/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 xml:space="preserve">if(image-&gt;color_type == FB_COLOR_ALPHA_8)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for(i = 0; i &lt; h;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char* s=src;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char* d=dst;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for(j = 0; j &lt; w; j++)</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switch (s[0])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0: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255: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default" w:cs="Times New Roman"/>
          <w:lang w:val="en-US" w:eastAsia="zh-CN"/>
        </w:rPr>
        <w:tab/>
      </w:r>
      <w:r>
        <w:rPr>
          <w:rFonts w:hint="default" w:cs="Times New Roman"/>
          <w:lang w:val="en-US" w:eastAsia="zh-CN"/>
        </w:rPr>
        <w:t xml:space="preserve">d[2] = (color &amp; 0xff0000) &gt;&gt; 16;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default" w:cs="Times New Roman"/>
          <w:lang w:val="en-US" w:eastAsia="zh-CN"/>
        </w:rPr>
        <w:tab/>
      </w:r>
      <w:r>
        <w:rPr>
          <w:rFonts w:hint="default" w:cs="Times New Roman"/>
          <w:lang w:val="en-US" w:eastAsia="zh-CN"/>
        </w:rPr>
        <w:t xml:space="preserve">d[1] = (color &amp; 0xff00) &gt;&gt; 8;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default" w:cs="Times New Roman"/>
          <w:lang w:val="en-US" w:eastAsia="zh-CN"/>
        </w:rPr>
        <w:tab/>
      </w:r>
      <w:r>
        <w:rPr>
          <w:rFonts w:hint="default" w:cs="Times New Roman"/>
          <w:lang w:val="en-US" w:eastAsia="zh-CN"/>
        </w:rPr>
        <w:t xml:space="preserve">d[0] = (color &amp; 0xff);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default" w:cs="Times New Roman"/>
          <w:lang w:val="en-US" w:eastAsia="zh-CN"/>
        </w:rPr>
        <w:tab/>
      </w:r>
      <w:r>
        <w:rPr>
          <w:rFonts w:hint="default" w:cs="Times New Roman"/>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eastAsia" w:cs="Times New Roman"/>
          <w:lang w:val="en-US" w:eastAsia="zh-CN"/>
        </w:rPr>
        <w:t xml:space="preserve">       </w:t>
      </w:r>
      <w:r>
        <w:rPr>
          <w:rFonts w:hint="default" w:cs="Times New Roman"/>
          <w:lang w:val="en-US" w:eastAsia="zh-CN"/>
        </w:rPr>
        <w:t>d[2]+=(((((color&amp;0xff0000)&gt;&gt;16)-d[2])*s[0])&gt;&gt;8);</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eastAsia" w:cs="Times New Roman"/>
          <w:lang w:val="en-US" w:eastAsia="zh-CN"/>
        </w:rPr>
        <w:t xml:space="preserve">       </w:t>
      </w:r>
      <w:r>
        <w:rPr>
          <w:rFonts w:hint="default" w:cs="Times New Roman"/>
          <w:lang w:val="en-US" w:eastAsia="zh-CN"/>
        </w:rPr>
        <w:t>d[1]+=(((((color &amp; 0xff00) &gt;&gt; 8) - d[1])*s[0])&gt;&gt;8);</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r>
        <w:rPr>
          <w:rFonts w:hint="eastAsia" w:cs="Times New Roman"/>
          <w:lang w:val="en-US" w:eastAsia="zh-CN"/>
        </w:rPr>
        <w:t xml:space="preserve">              </w:t>
      </w:r>
      <w:r>
        <w:rPr>
          <w:rFonts w:hint="default" w:cs="Times New Roman"/>
          <w:lang w:val="en-US" w:eastAsia="zh-CN"/>
        </w:rPr>
        <w:t xml:space="preserve"> d[0]+=(((((color &amp; 0xff)) - d[0])*s[0])&gt;&gt;8);</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s++; d+=4;</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dst += SCREEN_WIDTH*4;</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src += image-&gt;line_byte;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pStyle w:val="2"/>
        <w:rPr>
          <w:rFonts w:hint="default" w:ascii="Times New Roman" w:hAnsi="Times New Roman" w:cs="Times New Roman"/>
        </w:rPr>
      </w:pPr>
      <w:bookmarkStart w:id="41" w:name="_Toc5832"/>
      <w:r>
        <w:rPr>
          <w:rFonts w:hint="default" w:ascii="Times New Roman" w:hAnsi="Times New Roman" w:cs="Times New Roman"/>
          <w:b w:val="0"/>
          <w:bCs w:val="0"/>
        </w:rPr>
        <w:t xml:space="preserve">Linux </w:t>
      </w:r>
      <w:r>
        <w:rPr>
          <w:rFonts w:hint="eastAsia" w:ascii="Times New Roman" w:hAnsi="Times New Roman" w:cs="Times New Roman"/>
          <w:b w:val="0"/>
          <w:bCs w:val="0"/>
          <w:lang w:val="en-US" w:eastAsia="zh-CN"/>
        </w:rPr>
        <w:t>T</w:t>
      </w:r>
      <w:r>
        <w:rPr>
          <w:rFonts w:hint="default" w:ascii="Times New Roman" w:hAnsi="Times New Roman" w:cs="Times New Roman"/>
          <w:b w:val="0"/>
          <w:bCs w:val="0"/>
        </w:rPr>
        <w:t>ouch</w:t>
      </w:r>
      <w:r>
        <w:rPr>
          <w:rFonts w:hint="eastAsia" w:ascii="Times New Roman" w:hAnsi="Times New Roman" w:cs="Times New Roman"/>
          <w:b w:val="0"/>
          <w:bCs w:val="0"/>
          <w:lang w:val="en-US" w:eastAsia="zh-CN"/>
        </w:rPr>
        <w:t>S</w:t>
      </w:r>
      <w:r>
        <w:rPr>
          <w:rFonts w:hint="default" w:ascii="Times New Roman" w:hAnsi="Times New Roman" w:cs="Times New Roman"/>
          <w:b w:val="0"/>
          <w:bCs w:val="0"/>
        </w:rPr>
        <w:t>creen多点触摸开</w:t>
      </w:r>
      <w:r>
        <w:rPr>
          <w:rFonts w:hint="default" w:ascii="Times New Roman" w:hAnsi="Times New Roman" w:cs="Times New Roman"/>
        </w:rPr>
        <w:t>发</w:t>
      </w:r>
      <w:bookmarkEnd w:id="41"/>
    </w:p>
    <w:p>
      <w:pPr>
        <w:pStyle w:val="3"/>
        <w:tabs>
          <w:tab w:val="left" w:pos="567"/>
          <w:tab w:val="clear" w:pos="720"/>
        </w:tabs>
        <w:ind w:left="818" w:right="240" w:hanging="818"/>
        <w:rPr>
          <w:rFonts w:hint="default" w:ascii="Times New Roman" w:hAnsi="Times New Roman" w:cs="Times New Roman"/>
        </w:rPr>
      </w:pPr>
      <w:bookmarkStart w:id="42" w:name="_Toc21091"/>
      <w:r>
        <w:rPr>
          <w:rFonts w:hint="eastAsia" w:ascii="Times New Roman" w:hAnsi="Times New Roman" w:cs="Times New Roman"/>
          <w:lang w:val="en-US" w:eastAsia="zh-CN"/>
        </w:rPr>
        <w:t>实验任务</w:t>
      </w:r>
      <w:bookmarkEnd w:id="42"/>
    </w:p>
    <w:p>
      <w:pPr>
        <w:pStyle w:val="4"/>
        <w:numPr>
          <w:ilvl w:val="0"/>
          <w:numId w:val="15"/>
        </w:numPr>
        <w:ind w:left="0" w:leftChars="0" w:right="26" w:rightChars="11" w:firstLine="480" w:firstLineChars="200"/>
        <w:rPr>
          <w:rFonts w:hint="default" w:cs="Times New Roman"/>
          <w:lang w:val="en-US" w:eastAsia="zh-CN"/>
        </w:rPr>
      </w:pPr>
      <w:r>
        <w:rPr>
          <w:rFonts w:hint="eastAsia" w:cs="Times New Roman"/>
          <w:lang w:val="en-US" w:eastAsia="zh-CN"/>
        </w:rPr>
        <w:t>了解</w:t>
      </w:r>
      <w:r>
        <w:rPr>
          <w:rFonts w:hint="default" w:cs="Times New Roman"/>
          <w:lang w:val="en-US" w:eastAsia="zh-CN"/>
        </w:rPr>
        <w:t>Linux下的触摸屏驱动接口</w:t>
      </w:r>
      <w:r>
        <w:rPr>
          <w:rFonts w:hint="eastAsia" w:cs="Times New Roman"/>
          <w:lang w:val="en-US" w:eastAsia="zh-CN"/>
        </w:rPr>
        <w:t>，学习</w:t>
      </w:r>
      <w:r>
        <w:rPr>
          <w:rFonts w:hint="default" w:cs="Times New Roman"/>
          <w:lang w:val="en-US" w:eastAsia="zh-CN"/>
        </w:rPr>
        <w:t>Input event的使用</w:t>
      </w:r>
      <w:r>
        <w:rPr>
          <w:rFonts w:hint="eastAsia" w:cs="Times New Roman"/>
          <w:lang w:val="en-US" w:eastAsia="zh-CN"/>
        </w:rPr>
        <w:t>，了解</w:t>
      </w:r>
      <w:r>
        <w:rPr>
          <w:rFonts w:hint="default" w:cs="Times New Roman"/>
          <w:lang w:val="en-US" w:eastAsia="zh-CN"/>
        </w:rPr>
        <w:t>多点触摸协议</w:t>
      </w:r>
      <w:r>
        <w:rPr>
          <w:rFonts w:hint="eastAsia" w:cs="Times New Roman"/>
          <w:lang w:val="en-US" w:eastAsia="zh-CN"/>
        </w:rPr>
        <w:t>（</w:t>
      </w:r>
      <w:r>
        <w:rPr>
          <w:rFonts w:hint="default" w:cs="Times New Roman"/>
          <w:lang w:val="en-US" w:eastAsia="zh-CN"/>
        </w:rPr>
        <w:t>Multi-touch Protocol</w:t>
      </w:r>
      <w:r>
        <w:rPr>
          <w:rFonts w:hint="eastAsia" w:cs="Times New Roman"/>
          <w:lang w:val="en-US" w:eastAsia="zh-CN"/>
        </w:rPr>
        <w:t>）的工作流程；</w:t>
      </w:r>
    </w:p>
    <w:p>
      <w:pPr>
        <w:pStyle w:val="4"/>
        <w:numPr>
          <w:ilvl w:val="0"/>
          <w:numId w:val="15"/>
        </w:numPr>
        <w:ind w:left="0" w:leftChars="0" w:right="26" w:rightChars="11" w:firstLine="480" w:firstLineChars="200"/>
        <w:rPr>
          <w:rFonts w:hint="eastAsia" w:cs="Times New Roman"/>
          <w:lang w:val="en-US" w:eastAsia="zh-CN"/>
        </w:rPr>
      </w:pPr>
      <w:r>
        <w:rPr>
          <w:rFonts w:hint="eastAsia" w:cs="Times New Roman"/>
          <w:lang w:val="en-US" w:eastAsia="zh-CN"/>
        </w:rPr>
        <w:t>使用函数</w:t>
      </w:r>
      <w:r>
        <w:rPr>
          <w:rFonts w:hint="default" w:cs="Times New Roman"/>
          <w:lang w:val="en-US" w:eastAsia="zh-CN"/>
        </w:rPr>
        <w:t>获取多点触摸的坐标</w:t>
      </w:r>
      <w:r>
        <w:rPr>
          <w:rFonts w:hint="eastAsia" w:cs="Times New Roman"/>
          <w:lang w:val="en-US" w:eastAsia="zh-CN"/>
        </w:rPr>
        <w:t>，并</w:t>
      </w:r>
      <w:r>
        <w:rPr>
          <w:rFonts w:hint="default" w:cs="Times New Roman"/>
          <w:lang w:val="en-US" w:eastAsia="zh-CN"/>
        </w:rPr>
        <w:t>在LCD上显示多点触摸轨迹</w:t>
      </w:r>
      <w:r>
        <w:rPr>
          <w:rFonts w:hint="eastAsia" w:cs="Times New Roman"/>
          <w:lang w:val="en-US" w:eastAsia="zh-CN"/>
        </w:rPr>
        <w:t>；</w:t>
      </w:r>
    </w:p>
    <w:p>
      <w:pPr>
        <w:pStyle w:val="4"/>
        <w:numPr>
          <w:ilvl w:val="0"/>
          <w:numId w:val="15"/>
        </w:numPr>
        <w:ind w:left="0" w:leftChars="0" w:right="26" w:rightChars="11" w:firstLine="480" w:firstLineChars="200"/>
        <w:rPr>
          <w:rFonts w:hint="eastAsia" w:cs="Times New Roman"/>
          <w:lang w:val="en-US" w:eastAsia="zh-CN"/>
        </w:rPr>
      </w:pPr>
      <w:r>
        <w:rPr>
          <w:rFonts w:hint="eastAsia" w:cs="Times New Roman"/>
          <w:lang w:val="en-US" w:eastAsia="zh-CN"/>
        </w:rPr>
        <w:t>完成基于多点触摸协议的应用程序，选择屏幕绘图或者触点追踪进行应用开发，具体的应用要求如下：</w:t>
      </w:r>
    </w:p>
    <w:p>
      <w:pPr>
        <w:pStyle w:val="4"/>
        <w:numPr>
          <w:ilvl w:val="0"/>
          <w:numId w:val="16"/>
        </w:numPr>
        <w:ind w:right="26" w:rightChars="11" w:firstLine="480" w:firstLineChars="200"/>
        <w:rPr>
          <w:rFonts w:hint="default" w:cs="Times New Roman"/>
          <w:lang w:val="en-US" w:eastAsia="zh-CN"/>
        </w:rPr>
      </w:pPr>
      <w:r>
        <w:rPr>
          <w:rFonts w:hint="eastAsia" w:cs="Times New Roman"/>
          <w:b/>
          <w:bCs/>
          <w:lang w:val="en-US" w:eastAsia="zh-CN"/>
        </w:rPr>
        <w:t>屏幕绘图</w:t>
      </w:r>
      <w:r>
        <w:rPr>
          <w:rFonts w:hint="eastAsia" w:cs="Times New Roman"/>
          <w:lang w:val="en-US" w:eastAsia="zh-CN"/>
        </w:rPr>
        <w:t>：使用多个手指在屏幕绘制曲线，要求</w:t>
      </w:r>
      <w:r>
        <w:rPr>
          <w:rFonts w:hint="default" w:cs="Times New Roman"/>
          <w:lang w:val="en-US" w:eastAsia="zh-CN"/>
        </w:rPr>
        <w:t>每个手指轨迹的颜色不同</w:t>
      </w:r>
      <w:r>
        <w:rPr>
          <w:rFonts w:hint="eastAsia" w:cs="Times New Roman"/>
          <w:lang w:val="en-US" w:eastAsia="zh-CN"/>
        </w:rPr>
        <w:t>；</w:t>
      </w:r>
      <w:r>
        <w:rPr>
          <w:rFonts w:hint="default" w:cs="Times New Roman"/>
          <w:lang w:val="en-US" w:eastAsia="zh-CN"/>
        </w:rPr>
        <w:t>轨迹是连贯的，不能断断续续；轨迹要比较粗，线宽不能是1个点；绘制一个清除屏幕的按钮，点击后清除屏幕内容。</w:t>
      </w:r>
    </w:p>
    <w:p>
      <w:pPr>
        <w:pStyle w:val="4"/>
        <w:numPr>
          <w:ilvl w:val="0"/>
          <w:numId w:val="16"/>
        </w:numPr>
        <w:ind w:right="26" w:rightChars="11" w:firstLine="480" w:firstLineChars="200"/>
        <w:rPr>
          <w:rFonts w:hint="default" w:cs="Times New Roman"/>
          <w:lang w:val="en-US" w:eastAsia="zh-CN"/>
        </w:rPr>
      </w:pPr>
      <w:r>
        <w:rPr>
          <w:rFonts w:hint="eastAsia" w:cs="Times New Roman"/>
          <w:b/>
          <w:bCs/>
          <w:lang w:val="en-US" w:eastAsia="zh-CN"/>
        </w:rPr>
        <w:t>触点追踪</w:t>
      </w:r>
      <w:r>
        <w:rPr>
          <w:rFonts w:hint="eastAsia" w:cs="Times New Roman"/>
          <w:lang w:val="en-US" w:eastAsia="zh-CN"/>
        </w:rPr>
        <w:t>：</w:t>
      </w:r>
      <w:r>
        <w:rPr>
          <w:rFonts w:hint="default" w:cs="Times New Roman"/>
          <w:lang w:val="en-US" w:eastAsia="zh-CN"/>
        </w:rPr>
        <w:t>实时跟踪触点，只显示当前位置</w:t>
      </w:r>
      <w:r>
        <w:rPr>
          <w:rFonts w:hint="eastAsia" w:cs="Times New Roman"/>
          <w:lang w:val="en-US" w:eastAsia="zh-CN"/>
        </w:rPr>
        <w:t>，要求</w:t>
      </w:r>
      <w:r>
        <w:rPr>
          <w:rFonts w:hint="default" w:cs="Times New Roman"/>
          <w:lang w:val="en-US" w:eastAsia="zh-CN"/>
        </w:rPr>
        <w:t>对应每个手指触点的圆的颜色不同；之前位置的圆要清除掉</w:t>
      </w:r>
      <w:r>
        <w:rPr>
          <w:rFonts w:hint="eastAsia" w:cs="Times New Roman"/>
          <w:lang w:val="en-US" w:eastAsia="zh-CN"/>
        </w:rPr>
        <w:t>；</w:t>
      </w:r>
      <w:r>
        <w:rPr>
          <w:rFonts w:hint="default" w:cs="Times New Roman"/>
          <w:lang w:val="en-US" w:eastAsia="zh-CN"/>
        </w:rPr>
        <w:t>屏幕不能明显闪烁</w:t>
      </w:r>
      <w:r>
        <w:rPr>
          <w:rFonts w:hint="eastAsia" w:cs="Times New Roman"/>
          <w:lang w:val="en-US" w:eastAsia="zh-CN"/>
        </w:rPr>
        <w:t>。</w:t>
      </w:r>
    </w:p>
    <w:p>
      <w:pPr>
        <w:pStyle w:val="3"/>
        <w:tabs>
          <w:tab w:val="left" w:pos="567"/>
          <w:tab w:val="clear" w:pos="720"/>
        </w:tabs>
        <w:ind w:left="818" w:right="240" w:hanging="818"/>
        <w:rPr>
          <w:rFonts w:hint="default" w:ascii="Times New Roman" w:hAnsi="Times New Roman" w:cs="Times New Roman"/>
        </w:rPr>
      </w:pPr>
      <w:bookmarkStart w:id="43" w:name="_Toc18609"/>
      <w:r>
        <w:rPr>
          <w:rFonts w:hint="eastAsia" w:ascii="Times New Roman" w:hAnsi="Times New Roman" w:cs="Times New Roman"/>
          <w:lang w:val="en-US" w:eastAsia="zh-CN"/>
        </w:rPr>
        <w:t>程序设计与实现</w:t>
      </w:r>
      <w:bookmarkEnd w:id="43"/>
    </w:p>
    <w:p>
      <w:pPr>
        <w:pStyle w:val="4"/>
        <w:ind w:right="26" w:rightChars="11" w:firstLine="482"/>
        <w:rPr>
          <w:rFonts w:hint="eastAsia" w:cs="Times New Roman"/>
          <w:lang w:val="en-US" w:eastAsia="zh-CN"/>
        </w:rPr>
      </w:pPr>
      <w:r>
        <w:rPr>
          <w:rFonts w:hint="eastAsia" w:cs="Times New Roman"/>
          <w:lang w:val="en-US" w:eastAsia="zh-CN"/>
        </w:rPr>
        <w:t>本次实验选择</w:t>
      </w:r>
      <w:r>
        <w:rPr>
          <w:rFonts w:hint="eastAsia" w:cs="Times New Roman"/>
          <w:b/>
          <w:bCs/>
          <w:lang w:val="en-US" w:eastAsia="zh-CN"/>
        </w:rPr>
        <w:t>屏幕绘图</w:t>
      </w:r>
      <w:r>
        <w:rPr>
          <w:rFonts w:hint="eastAsia" w:cs="Times New Roman"/>
          <w:lang w:val="en-US" w:eastAsia="zh-CN"/>
        </w:rPr>
        <w:t>进行开发，本次程序开发主要需要编写touch_event_cb触摸事件处理函数，触摸事件主要分为4类，TOUCH_PRESS表示首次触摸，TOUCH_MOVE表示手指移动，TOUCH_RELEASE表示手指离开，TOUCH_ERROR表示触摸异常。</w:t>
      </w:r>
    </w:p>
    <w:p>
      <w:pPr>
        <w:pStyle w:val="4"/>
        <w:ind w:right="26" w:rightChars="11" w:firstLine="482"/>
        <w:rPr>
          <w:rFonts w:hint="eastAsia" w:cs="Times New Roman"/>
          <w:lang w:val="en-US" w:eastAsia="zh-CN"/>
        </w:rPr>
      </w:pPr>
      <w:r>
        <w:rPr>
          <w:rFonts w:hint="eastAsia" w:cs="Times New Roman"/>
          <w:lang w:val="en-US" w:eastAsia="zh-CN"/>
        </w:rPr>
        <w:t>为实现直线的绘制，需要保存不同手指的历史位置，由于多点触摸协议最多同时处理5根手指的触摸检测，因此使用两个长度为5的数组分别保存手指上一次触摸的的x与y坐标值。</w:t>
      </w:r>
    </w:p>
    <w:p>
      <w:pPr>
        <w:pStyle w:val="4"/>
        <w:ind w:right="26" w:rightChars="11" w:firstLine="482"/>
        <w:rPr>
          <w:rFonts w:hint="default" w:cs="Times New Roman"/>
          <w:lang w:val="en-US" w:eastAsia="zh-CN"/>
        </w:rPr>
      </w:pPr>
      <w:r>
        <w:rPr>
          <w:rFonts w:hint="eastAsia" w:cs="Times New Roman"/>
          <w:lang w:val="en-US" w:eastAsia="zh-CN"/>
        </w:rPr>
        <w:t>首先，在main函数中对缓冲区进行初始化，将屏幕的背景置为白色，然后再屏幕的左上角使用画矩形函数fb_draw_rect绘制一个黑色的清除按钮。</w:t>
      </w:r>
    </w:p>
    <w:p>
      <w:pPr>
        <w:pStyle w:val="4"/>
        <w:ind w:right="26" w:rightChars="11" w:firstLine="482"/>
        <w:rPr>
          <w:rFonts w:hint="eastAsia" w:cs="Times New Roman"/>
          <w:lang w:val="en-US" w:eastAsia="zh-CN"/>
        </w:rPr>
      </w:pPr>
      <w:r>
        <w:rPr>
          <w:rFonts w:hint="eastAsia" w:cs="Times New Roman"/>
          <w:b/>
          <w:bCs/>
          <w:lang w:val="en-US" w:eastAsia="zh-CN"/>
        </w:rPr>
        <w:t>当产生TOUCH_PRESS事件时</w:t>
      </w:r>
      <w:r>
        <w:rPr>
          <w:rFonts w:hint="eastAsia" w:cs="Times New Roman"/>
          <w:lang w:val="en-US" w:eastAsia="zh-CN"/>
        </w:rPr>
        <w:t>，表示当前手指首次接触屏幕，只需要将当前手指的坐标值保存到数组中即可；当手指接触到清除按钮所在的区域时，需要将屏幕清除，过程类似于初始化过程，将背景置为白色，并重新绘制清除按钮。</w:t>
      </w:r>
    </w:p>
    <w:p>
      <w:pPr>
        <w:pStyle w:val="4"/>
        <w:ind w:right="26" w:rightChars="11" w:firstLine="482"/>
        <w:rPr>
          <w:rFonts w:hint="eastAsia" w:cs="Times New Roman"/>
          <w:lang w:val="en-US" w:eastAsia="zh-CN"/>
        </w:rPr>
      </w:pPr>
      <w:r>
        <w:rPr>
          <w:rFonts w:hint="eastAsia" w:cs="Times New Roman"/>
          <w:b/>
          <w:bCs/>
          <w:lang w:val="en-US" w:eastAsia="zh-CN"/>
        </w:rPr>
        <w:t>当产生TOUCH_MOVE事件时</w:t>
      </w:r>
      <w:r>
        <w:rPr>
          <w:rFonts w:hint="eastAsia" w:cs="Times New Roman"/>
          <w:lang w:val="en-US" w:eastAsia="zh-CN"/>
        </w:rPr>
        <w:t>，表示当前手指移动，需要根据手指坐标数组保存的数值以及当前手指所在的坐标数值绘制直线，由于要求绘制的直线直径超过1，因此需要绘制至少4条直线以扩展曲线的直径。</w:t>
      </w:r>
    </w:p>
    <w:p>
      <w:pPr>
        <w:pStyle w:val="4"/>
        <w:ind w:right="26" w:rightChars="11" w:firstLine="482"/>
        <w:rPr>
          <w:rFonts w:hint="eastAsia" w:cs="Times New Roman"/>
          <w:lang w:val="en-US" w:eastAsia="zh-CN"/>
        </w:rPr>
      </w:pPr>
      <w:r>
        <w:rPr>
          <w:rFonts w:hint="eastAsia" w:cs="Times New Roman"/>
          <w:b/>
          <w:bCs/>
          <w:lang w:val="en-US" w:eastAsia="zh-CN"/>
        </w:rPr>
        <w:t>产生TOUCH_RELEASE事件时</w:t>
      </w:r>
      <w:r>
        <w:rPr>
          <w:rFonts w:hint="eastAsia" w:cs="Times New Roman"/>
          <w:lang w:val="en-US" w:eastAsia="zh-CN"/>
        </w:rPr>
        <w:t>，不需要处理，只需要返回即可。</w:t>
      </w:r>
    </w:p>
    <w:p>
      <w:pPr>
        <w:pStyle w:val="4"/>
        <w:ind w:right="26" w:rightChars="11" w:firstLine="482"/>
        <w:rPr>
          <w:rFonts w:hint="default" w:cs="Times New Roman"/>
          <w:lang w:val="en-US" w:eastAsia="zh-CN"/>
        </w:rPr>
      </w:pPr>
      <w:r>
        <w:rPr>
          <w:rFonts w:hint="eastAsia" w:cs="Times New Roman"/>
          <w:b/>
          <w:bCs/>
          <w:lang w:val="en-US" w:eastAsia="zh-CN"/>
        </w:rPr>
        <w:t>产生TOUCH_ERROR事件时</w:t>
      </w:r>
      <w:r>
        <w:rPr>
          <w:rFonts w:hint="eastAsia" w:cs="Times New Roman"/>
          <w:lang w:val="en-US" w:eastAsia="zh-CN"/>
        </w:rPr>
        <w:t>，系统异常，需要关闭设备，并退出当前程序。</w:t>
      </w:r>
    </w:p>
    <w:p>
      <w:pPr>
        <w:pStyle w:val="3"/>
        <w:tabs>
          <w:tab w:val="left" w:pos="567"/>
          <w:tab w:val="clear" w:pos="720"/>
        </w:tabs>
        <w:ind w:left="818" w:right="240" w:hanging="818"/>
        <w:rPr>
          <w:rFonts w:hint="default" w:ascii="Times New Roman" w:hAnsi="Times New Roman" w:cs="Times New Roman"/>
        </w:rPr>
      </w:pPr>
      <w:bookmarkStart w:id="44" w:name="_Toc16536"/>
      <w:r>
        <w:rPr>
          <w:rFonts w:hint="eastAsia" w:ascii="Times New Roman" w:hAnsi="Times New Roman" w:cs="Times New Roman"/>
          <w:lang w:val="en-US" w:eastAsia="zh-CN"/>
        </w:rPr>
        <w:t>实验步骤</w:t>
      </w:r>
      <w:bookmarkEnd w:id="44"/>
    </w:p>
    <w:p>
      <w:pPr>
        <w:numPr>
          <w:ilvl w:val="0"/>
          <w:numId w:val="17"/>
        </w:numPr>
        <w:spacing w:line="360" w:lineRule="atLeast"/>
        <w:ind w:right="26" w:rightChars="11" w:firstLine="480" w:firstLineChars="200"/>
        <w:rPr>
          <w:rFonts w:hint="eastAsia" w:cs="Times New Roman"/>
          <w:lang w:val="en-US" w:eastAsia="zh-CN"/>
        </w:rPr>
      </w:pPr>
      <w:r>
        <w:rPr>
          <w:rFonts w:hint="eastAsia" w:cs="Times New Roman"/>
          <w:lang w:val="en-US" w:eastAsia="zh-CN"/>
        </w:rPr>
        <w:t>按照程序设计思路编写lab4文件夹下的main.c文件；</w:t>
      </w:r>
    </w:p>
    <w:p>
      <w:pPr>
        <w:numPr>
          <w:ilvl w:val="0"/>
          <w:numId w:val="17"/>
        </w:numPr>
        <w:spacing w:line="360" w:lineRule="atLeast"/>
        <w:ind w:right="26" w:rightChars="11" w:firstLine="480" w:firstLineChars="200"/>
        <w:rPr>
          <w:rFonts w:hint="eastAsia" w:cs="Times New Roman"/>
          <w:lang w:val="en-US" w:eastAsia="zh-CN"/>
        </w:rPr>
      </w:pPr>
      <w:r>
        <w:rPr>
          <w:rFonts w:hint="eastAsia" w:cs="Times New Roman"/>
          <w:lang w:val="en-US" w:eastAsia="zh-CN"/>
        </w:rPr>
        <w:t>使用如下命令，编译文件lab4生成可执行程序文件，并将文件上传到开发板上的/data目录，进行测试分析：</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 xml:space="preserve">adb push lab4 /data/local    </w:t>
      </w:r>
    </w:p>
    <w:p>
      <w:pPr>
        <w:numPr>
          <w:ilvl w:val="0"/>
          <w:numId w:val="0"/>
        </w:numPr>
        <w:spacing w:line="360" w:lineRule="atLeast"/>
        <w:ind w:left="420" w:leftChars="0" w:right="26" w:rightChars="11" w:firstLine="420" w:firstLineChars="0"/>
        <w:rPr>
          <w:rFonts w:hint="default" w:cs="Times New Roman"/>
          <w:lang w:val="en-US" w:eastAsia="zh-CN"/>
        </w:rPr>
      </w:pPr>
      <w:r>
        <w:rPr>
          <w:rFonts w:hint="eastAsia" w:cs="Times New Roman"/>
          <w:lang w:val="en-US" w:eastAsia="zh-CN"/>
        </w:rPr>
        <w:t>adb shell chmod +x /data/local/lab4</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/data/local/lab4</w:t>
      </w:r>
    </w:p>
    <w:p>
      <w:pPr>
        <w:numPr>
          <w:ilvl w:val="0"/>
          <w:numId w:val="17"/>
        </w:numPr>
        <w:spacing w:line="360" w:lineRule="atLeast"/>
        <w:ind w:right="26" w:rightChars="11" w:firstLine="480" w:firstLineChars="200"/>
        <w:rPr>
          <w:rFonts w:hint="default" w:ascii="Times New Roman" w:hAnsi="Times New Roman" w:cs="Times New Roman"/>
        </w:rPr>
      </w:pPr>
      <w:r>
        <w:rPr>
          <w:rFonts w:hint="eastAsia" w:cs="Times New Roman"/>
          <w:lang w:val="en-US" w:eastAsia="zh-CN"/>
        </w:rPr>
        <w:t>如果与预期实验现象不一致，则说明代码错误，修改代码，再次烧录验证，直到正确为止。</w:t>
      </w:r>
    </w:p>
    <w:p>
      <w:pPr>
        <w:pStyle w:val="3"/>
        <w:tabs>
          <w:tab w:val="left" w:pos="567"/>
          <w:tab w:val="clear" w:pos="720"/>
        </w:tabs>
        <w:ind w:left="818" w:right="240" w:hanging="818"/>
        <w:rPr>
          <w:rFonts w:hint="default" w:ascii="Times New Roman" w:hAnsi="Times New Roman" w:cs="Times New Roman"/>
        </w:rPr>
      </w:pPr>
      <w:bookmarkStart w:id="45" w:name="_Toc1505"/>
      <w:r>
        <w:rPr>
          <w:rFonts w:hint="eastAsia" w:ascii="Times New Roman" w:hAnsi="Times New Roman" w:cs="Times New Roman"/>
          <w:lang w:val="en-US" w:eastAsia="zh-CN"/>
        </w:rPr>
        <w:t>测试结果</w:t>
      </w:r>
      <w:bookmarkEnd w:id="45"/>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当函数编写不存在问题时，出现如</w:t>
      </w:r>
      <w:r>
        <w:rPr>
          <w:rFonts w:hint="eastAsia" w:cs="Times New Roman"/>
          <w:kern w:val="2"/>
          <w:sz w:val="24"/>
          <w:szCs w:val="24"/>
          <w:lang w:val="en-US" w:eastAsia="zh-CN" w:bidi="ar-SA"/>
        </w:rPr>
        <w:fldChar w:fldCharType="begin"/>
      </w:r>
      <w:r>
        <w:rPr>
          <w:rFonts w:hint="eastAsia" w:cs="Times New Roman"/>
          <w:kern w:val="2"/>
          <w:sz w:val="24"/>
          <w:szCs w:val="24"/>
          <w:lang w:val="en-US" w:eastAsia="zh-CN" w:bidi="ar-SA"/>
        </w:rPr>
        <w:instrText xml:space="preserve"> REF _Ref11970 \h </w:instrText>
      </w:r>
      <w:r>
        <w:rPr>
          <w:rFonts w:hint="eastAsia" w:cs="Times New Roman"/>
          <w:kern w:val="2"/>
          <w:sz w:val="24"/>
          <w:szCs w:val="24"/>
          <w:lang w:val="en-US" w:eastAsia="zh-CN" w:bidi="ar-SA"/>
        </w:rPr>
        <w:fldChar w:fldCharType="separate"/>
      </w:r>
      <w:r>
        <w:rPr>
          <w:b/>
        </w:rPr>
        <w:t>错误！未定义书签。</w:t>
      </w:r>
      <w:r>
        <w:rPr>
          <w:rFonts w:hint="eastAsia" w:cs="Times New Roman"/>
          <w:kern w:val="2"/>
          <w:sz w:val="24"/>
          <w:szCs w:val="24"/>
          <w:lang w:val="en-US" w:eastAsia="zh-CN" w:bidi="ar-SA"/>
        </w:rPr>
        <w:fldChar w:fldCharType="end"/>
      </w:r>
      <w:r>
        <w:rPr>
          <w:rFonts w:hint="eastAsia" w:cs="Times New Roman"/>
          <w:kern w:val="2"/>
          <w:sz w:val="24"/>
          <w:szCs w:val="24"/>
          <w:lang w:val="en-US" w:eastAsia="zh-CN" w:bidi="ar-SA"/>
        </w:rPr>
        <w:t>所示现象，使用多个手指在屏幕进行曲线绘制，可以发现每个手指的颜色不同，且可以同步绘制。</w:t>
      </w:r>
    </w:p>
    <w:p>
      <w:pPr>
        <w:keepNext w:val="0"/>
        <w:keepLines w:val="0"/>
        <w:widowControl/>
        <w:suppressLineNumbers w:val="0"/>
        <w:jc w:val="center"/>
        <w:rPr>
          <w:rFonts w:hint="eastAsia" w:cs="Times New Roman"/>
          <w:kern w:val="2"/>
          <w:sz w:val="24"/>
          <w:szCs w:val="24"/>
          <w:lang w:val="en-US" w:eastAsia="zh-CN" w:bidi="ar-SA"/>
        </w:rPr>
      </w:pPr>
      <w:r>
        <w:rPr>
          <w:rFonts w:hint="eastAsia" w:cs="Times New Roman"/>
          <w:kern w:val="2"/>
          <w:sz w:val="24"/>
          <w:szCs w:val="24"/>
          <w:lang w:val="en-US" w:eastAsia="zh-CN" w:bidi="ar-SA"/>
        </w:rPr>
        <w:drawing>
          <wp:inline distT="0" distB="0" distL="114300" distR="114300">
            <wp:extent cx="4991100" cy="2959100"/>
            <wp:effectExtent l="0" t="0" r="7620" b="12700"/>
            <wp:docPr id="17" name="图片 17" descr="IMG_20210604_14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0210604_144344"/>
                    <pic:cNvPicPr>
                      <a:picLocks noChangeAspect="1"/>
                    </pic:cNvPicPr>
                  </pic:nvPicPr>
                  <pic:blipFill>
                    <a:blip r:embed="rId17"/>
                    <a:srcRect l="9800" t="30231" r="15820" b="10966"/>
                    <a:stretch>
                      <a:fillRect/>
                    </a:stretch>
                  </pic:blipFill>
                  <pic:spPr>
                    <a:xfrm>
                      <a:off x="0" y="0"/>
                      <a:ext cx="4991100" cy="2959100"/>
                    </a:xfrm>
                    <a:prstGeom prst="rect">
                      <a:avLst/>
                    </a:prstGeom>
                  </pic:spPr>
                </pic:pic>
              </a:graphicData>
            </a:graphic>
          </wp:inline>
        </w:drawing>
      </w:r>
    </w:p>
    <w:p>
      <w:pPr>
        <w:pStyle w:val="13"/>
        <w:spacing w:before="91" w:beforeLines="0" w:after="91" w:afterLines="0"/>
        <w:jc w:val="center"/>
        <w:rPr>
          <w:rFonts w:hint="eastAsia" w:cs="Times New Roman"/>
          <w:kern w:val="2"/>
          <w:sz w:val="24"/>
          <w:szCs w:val="24"/>
          <w:lang w:val="en-US" w:eastAsia="zh-CN" w:bidi="ar-SA"/>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w:t>
      </w:r>
      <w:r>
        <w:rPr>
          <w:rFonts w:hint="eastAsia" w:ascii="Times New Roman" w:hAnsi="Times New Roman" w:cs="Times New Roman"/>
          <w:lang w:val="en-US" w:eastAsia="zh-CN"/>
        </w:rPr>
        <w:t>多点触摸开发测试结果</w:t>
      </w:r>
      <w:r>
        <w:rPr>
          <w:rFonts w:hint="default" w:ascii="Times New Roman" w:hAnsi="Times New Roman" w:cs="Times New Roman"/>
          <w:szCs w:val="21"/>
        </w:rPr>
        <w:t>图</w:t>
      </w:r>
    </w:p>
    <w:p>
      <w:pPr>
        <w:pStyle w:val="3"/>
        <w:tabs>
          <w:tab w:val="left" w:pos="567"/>
          <w:tab w:val="clear" w:pos="720"/>
        </w:tabs>
        <w:ind w:left="818" w:right="240" w:hanging="818"/>
        <w:rPr>
          <w:rFonts w:hint="default" w:ascii="Times New Roman" w:hAnsi="Times New Roman" w:cs="Times New Roman"/>
        </w:rPr>
      </w:pPr>
      <w:bookmarkStart w:id="46" w:name="_Toc14011"/>
      <w:r>
        <w:rPr>
          <w:rFonts w:hint="eastAsia" w:ascii="Times New Roman" w:hAnsi="Times New Roman" w:cs="Times New Roman"/>
          <w:lang w:val="en-US" w:eastAsia="zh-CN"/>
        </w:rPr>
        <w:t>实验代码</w:t>
      </w:r>
      <w:bookmarkEnd w:id="46"/>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#include "../common/common.h"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BUTTON_H 30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BUTTON_W 50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COLOR_BACKGROUND</w:t>
      </w:r>
      <w:r>
        <w:rPr>
          <w:rFonts w:hint="default" w:cs="Times New Roman"/>
          <w:lang w:val="en-US" w:eastAsia="zh-CN"/>
        </w:rPr>
        <w:tab/>
      </w:r>
      <w:r>
        <w:rPr>
          <w:rFonts w:hint="default" w:cs="Times New Roman"/>
          <w:lang w:val="en-US" w:eastAsia="zh-CN"/>
        </w:rPr>
        <w:t>FB_COLOR(0xff,0xff,0xff)</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last_x [5];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last_y [5];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color[5]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FB_COLOR(65,105,225),   //Blue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FB_COLOR(0,255,127),    //Spring Green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FB_COLOR(255,215,0),    //Gold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FB_COLOR(255,140,0),    //Dark Orange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FB_COLOR(255,69,0)      //Orange Red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int touch_fd;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void touch_event_cb(int 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type,x,y,finger,i;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type = touch_read(fd, &amp;x,&amp;y,&amp;finger);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switch(type)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right="26" w:rightChars="11" w:firstLine="720" w:firstLineChars="30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case TOUCH_PRESS:</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 点击清除按钮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if(x&lt;=BUTTON_W &amp;&amp; y&lt;=BUTTON_H)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fb_draw_rect(0,0,SCREEN_WIDTH,SCREEN_HEIGHT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2940" w:leftChars="0" w:right="26" w:rightChars="11" w:firstLine="420" w:firstLineChars="0"/>
        <w:textAlignment w:val="auto"/>
        <w:rPr>
          <w:rFonts w:hint="default" w:cs="Times New Roman"/>
          <w:lang w:val="en-US" w:eastAsia="zh-CN"/>
        </w:rPr>
      </w:pPr>
      <w:r>
        <w:rPr>
          <w:rFonts w:hint="default" w:cs="Times New Roman"/>
          <w:lang w:val="en-US" w:eastAsia="zh-CN"/>
        </w:rPr>
        <w:t>,FB_COLOR(255,255,255));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fb_draw_rect(0,0,BUTTON_W,BUTTON_H,FB_COLOR(0,0,0));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fb_draw_text(10,10,"清除CLEAR",25,FB_COLOR(255,255,255));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记录之前手指位置信息，并输出点，宽度为4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last_x[finger]=x;</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last_y[finger]=y;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fb_draw_rect(x-2,y-2,4,4,color[finger]);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case TOUCH_MOVE: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 xml:space="preserve">    /* 并输出线，记录手指位置信息，线宽度为4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 xml:space="preserve">    fb_draw_line(last_x[finger],last_y[finger],x,y,color[finger]);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 xml:space="preserve">    for(i = 1; i &lt; 2;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fb_draw_line(last_x[finger],last_y[finger]+i,x,y+i,color[finger]);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fb_draw_line(last_x[finger],last_y[finger]-i,x,y-i,color[finger]);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fb_draw_line(last_x[finger]+i,last_y[finger],x+i,y,color[finger]);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fb_draw_line(last_x[finger]-i,last_y[finger],x-i,y,color[finger]);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last_x[finger]=x;  last_y[finger]=y;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case TOUCH_RELEASE: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printf("TOUCH_RELEASE：x=%d,y=%d,finger=%d\n",x,y,finger);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case TOUCH_ERROR: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printf("close touch fd\n");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close(fd);</w:t>
      </w:r>
      <w:r>
        <w:rPr>
          <w:rFonts w:hint="eastAsia" w:cs="Times New Roman"/>
          <w:lang w:val="en-US" w:eastAsia="zh-CN"/>
        </w:rPr>
        <w:t xml:space="preserve"> </w:t>
      </w:r>
      <w:r>
        <w:rPr>
          <w:rFonts w:hint="default" w:cs="Times New Roman"/>
          <w:lang w:val="en-US" w:eastAsia="zh-CN"/>
        </w:rPr>
        <w:t>task_delete_file(fd);</w:t>
      </w:r>
      <w:r>
        <w:rPr>
          <w:rFonts w:hint="eastAsia" w:cs="Times New Roman"/>
          <w:lang w:val="en-US" w:eastAsia="zh-CN"/>
        </w:rPr>
        <w:t xml:space="preserve"> </w:t>
      </w:r>
      <w:r>
        <w:rPr>
          <w:rFonts w:hint="default" w:cs="Times New Roman"/>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default:</w:t>
      </w:r>
      <w:r>
        <w:rPr>
          <w:rFonts w:hint="eastAsia" w:cs="Times New Roman"/>
          <w:lang w:val="en-US" w:eastAsia="zh-CN"/>
        </w:rPr>
        <w:t xml:space="preserve"> </w:t>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main(int argc, char *argv[])</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fb_init("/dev/graphics/fb0");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fb_draw_rect(0,0,SCREEN_WIDTH,SCREEN_HEIGHT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2100" w:leftChars="0" w:right="26" w:rightChars="11" w:firstLine="420" w:firstLineChars="0"/>
        <w:textAlignment w:val="auto"/>
        <w:rPr>
          <w:rFonts w:hint="default" w:cs="Times New Roman"/>
          <w:lang w:val="en-US" w:eastAsia="zh-CN"/>
        </w:rPr>
      </w:pPr>
      <w:r>
        <w:rPr>
          <w:rFonts w:hint="default" w:cs="Times New Roman"/>
          <w:lang w:val="en-US" w:eastAsia="zh-CN"/>
        </w:rPr>
        <w:t>,COLOR_BACKGROUND);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 绘制清除按钮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fb_draw_rect(0,0,BUTTON_W,BUTTON_H,FB_COLOR(0,0,0));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fb_draw_text(10,10,"清除CLEAR",25,FB_COLOR(255,255,255));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//打开多点触摸设备文件, 返回文件fd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touch_fd = touch_init("/dev/input/event3");</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//添加任务, 当touch_fd文件可读时, 会自动调用touch_event_cb函数</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task_add_file(touch_fd, touch_event_cb);</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task_loop(); //进入任务循环</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pStyle w:val="2"/>
        <w:rPr>
          <w:rFonts w:hint="default" w:ascii="Times New Roman" w:hAnsi="Times New Roman" w:cs="Times New Roman"/>
        </w:rPr>
      </w:pPr>
      <w:bookmarkStart w:id="47" w:name="_Toc19198"/>
      <w:r>
        <w:rPr>
          <w:rFonts w:hint="eastAsia" w:ascii="Times New Roman" w:hAnsi="Times New Roman" w:cs="Times New Roman"/>
          <w:lang w:val="en-US" w:eastAsia="zh-CN"/>
        </w:rPr>
        <w:t>实验五 蓝牙无线互联通讯</w:t>
      </w:r>
      <w:bookmarkEnd w:id="47"/>
    </w:p>
    <w:p>
      <w:pPr>
        <w:pStyle w:val="3"/>
        <w:tabs>
          <w:tab w:val="left" w:pos="567"/>
          <w:tab w:val="clear" w:pos="720"/>
        </w:tabs>
        <w:ind w:left="818" w:right="240" w:hanging="818"/>
        <w:rPr>
          <w:rFonts w:hint="default" w:ascii="Times New Roman" w:hAnsi="Times New Roman" w:cs="Times New Roman"/>
        </w:rPr>
      </w:pPr>
      <w:bookmarkStart w:id="48" w:name="_Toc24310"/>
      <w:r>
        <w:rPr>
          <w:rFonts w:hint="eastAsia" w:ascii="Times New Roman" w:hAnsi="Times New Roman" w:cs="Times New Roman"/>
          <w:lang w:val="en-US" w:eastAsia="zh-CN"/>
        </w:rPr>
        <w:t>实验任务</w:t>
      </w:r>
      <w:bookmarkEnd w:id="48"/>
    </w:p>
    <w:p>
      <w:pPr>
        <w:pStyle w:val="4"/>
        <w:numPr>
          <w:ilvl w:val="0"/>
          <w:numId w:val="18"/>
        </w:numPr>
        <w:ind w:right="-254" w:rightChars="-106" w:firstLine="480" w:firstLineChars="200"/>
        <w:rPr>
          <w:rFonts w:hint="eastAsia" w:cs="Times New Roman"/>
          <w:lang w:val="en-US" w:eastAsia="zh-CN"/>
        </w:rPr>
      </w:pPr>
      <w:r>
        <w:rPr>
          <w:rFonts w:hint="eastAsia" w:cs="Times New Roman"/>
          <w:lang w:val="en-US" w:eastAsia="zh-CN"/>
        </w:rPr>
        <w:t>了解并学习蓝牙无线技术，使用命令正确配置并启动蓝牙服务；</w:t>
      </w:r>
    </w:p>
    <w:p>
      <w:pPr>
        <w:pStyle w:val="4"/>
        <w:numPr>
          <w:ilvl w:val="0"/>
          <w:numId w:val="18"/>
        </w:numPr>
        <w:ind w:right="-254" w:rightChars="-106" w:firstLine="480" w:firstLineChars="200"/>
        <w:rPr>
          <w:rFonts w:hint="eastAsia" w:cs="Times New Roman"/>
          <w:lang w:val="en-US" w:eastAsia="zh-CN"/>
        </w:rPr>
      </w:pPr>
      <w:r>
        <w:rPr>
          <w:rFonts w:hint="eastAsia" w:cs="Times New Roman"/>
          <w:lang w:val="en-US" w:eastAsia="zh-CN"/>
        </w:rPr>
        <w:t>学习并熟练使用蓝牙的常用命令工具如hciconfig、hcitool以及dptool等；</w:t>
      </w:r>
    </w:p>
    <w:p>
      <w:pPr>
        <w:pStyle w:val="4"/>
        <w:numPr>
          <w:ilvl w:val="0"/>
          <w:numId w:val="18"/>
        </w:numPr>
        <w:ind w:right="-254" w:rightChars="-106" w:firstLine="480" w:firstLineChars="200"/>
        <w:rPr>
          <w:rFonts w:hint="eastAsia" w:cs="Times New Roman"/>
          <w:lang w:val="en-US" w:eastAsia="zh-CN"/>
        </w:rPr>
      </w:pPr>
      <w:r>
        <w:rPr>
          <w:rFonts w:hint="eastAsia" w:cs="Times New Roman"/>
          <w:lang w:val="en-US" w:eastAsia="zh-CN"/>
        </w:rPr>
        <w:t>通过RFCOMM协议（蓝牙串行通讯）实现无线通讯，测试通过lab5实验代码；</w:t>
      </w:r>
    </w:p>
    <w:p>
      <w:pPr>
        <w:pStyle w:val="3"/>
        <w:tabs>
          <w:tab w:val="left" w:pos="567"/>
          <w:tab w:val="clear" w:pos="720"/>
        </w:tabs>
        <w:ind w:left="818" w:right="240" w:hanging="818"/>
        <w:rPr>
          <w:rFonts w:hint="default" w:ascii="Times New Roman" w:hAnsi="Times New Roman" w:cs="Times New Roman"/>
        </w:rPr>
      </w:pPr>
      <w:bookmarkStart w:id="49" w:name="_Toc8506"/>
      <w:r>
        <w:rPr>
          <w:rFonts w:hint="eastAsia" w:ascii="Times New Roman" w:hAnsi="Times New Roman" w:cs="Times New Roman"/>
          <w:lang w:val="en-US" w:eastAsia="zh-CN"/>
        </w:rPr>
        <w:t>实验步骤</w:t>
      </w:r>
      <w:bookmarkEnd w:id="49"/>
    </w:p>
    <w:p>
      <w:pPr>
        <w:numPr>
          <w:ilvl w:val="0"/>
          <w:numId w:val="19"/>
        </w:numPr>
        <w:spacing w:line="360" w:lineRule="atLeast"/>
        <w:ind w:right="26" w:rightChars="11" w:firstLine="480" w:firstLineChars="200"/>
        <w:rPr>
          <w:rFonts w:hint="eastAsia" w:cs="Times New Roman"/>
          <w:lang w:val="en-US" w:eastAsia="zh-CN"/>
        </w:rPr>
      </w:pPr>
      <w:r>
        <w:rPr>
          <w:rFonts w:hint="eastAsia" w:cs="Times New Roman"/>
          <w:lang w:val="en-US" w:eastAsia="zh-CN"/>
        </w:rPr>
        <w:t>将lab5文件夹中的etc文件夹以及批处理文件start_bt.sh复制到开发板中对应的目录下，然后使用source命令执行start_bt.sh程序，即可启动蓝牙服务。</w:t>
      </w:r>
    </w:p>
    <w:p>
      <w:pPr>
        <w:numPr>
          <w:ilvl w:val="0"/>
          <w:numId w:val="19"/>
        </w:numPr>
        <w:spacing w:line="360" w:lineRule="atLeast"/>
        <w:ind w:right="26" w:rightChars="11" w:firstLine="480" w:firstLineChars="200"/>
        <w:rPr>
          <w:rFonts w:hint="eastAsia" w:cs="Times New Roman"/>
          <w:lang w:val="en-US" w:eastAsia="zh-CN"/>
        </w:rPr>
      </w:pPr>
      <w:r>
        <w:rPr>
          <w:rFonts w:hint="eastAsia" w:cs="Times New Roman"/>
          <w:lang w:val="en-US" w:eastAsia="zh-CN"/>
        </w:rPr>
        <w:t>在开发板上输入如下命令启动蓝牙服务：</w:t>
      </w:r>
    </w:p>
    <w:p>
      <w:pPr>
        <w:numPr>
          <w:ilvl w:val="0"/>
          <w:numId w:val="0"/>
        </w:numPr>
        <w:spacing w:line="360" w:lineRule="atLeast"/>
        <w:ind w:left="840" w:leftChars="0" w:right="26" w:rightChars="11" w:firstLine="420" w:firstLineChars="0"/>
        <w:rPr>
          <w:rFonts w:hint="eastAsia" w:cs="Times New Roman"/>
          <w:lang w:val="en-US" w:eastAsia="zh-CN"/>
        </w:rPr>
      </w:pPr>
      <w:r>
        <w:rPr>
          <w:rFonts w:hint="eastAsia" w:cs="Times New Roman"/>
          <w:lang w:val="en-US" w:eastAsia="zh-CN"/>
        </w:rPr>
        <w:t>hciconfig hci0 piscan</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b/>
      </w:r>
      <w:r>
        <w:rPr>
          <w:rFonts w:hint="eastAsia" w:cs="Times New Roman"/>
          <w:lang w:val="en-US" w:eastAsia="zh-CN"/>
        </w:rPr>
        <w:t>rfcomm -r watch  0  1</w:t>
      </w:r>
    </w:p>
    <w:p>
      <w:pPr>
        <w:numPr>
          <w:ilvl w:val="0"/>
          <w:numId w:val="19"/>
        </w:numPr>
        <w:spacing w:line="360" w:lineRule="atLeast"/>
        <w:ind w:right="26" w:rightChars="11" w:firstLine="480" w:firstLineChars="200"/>
        <w:rPr>
          <w:rFonts w:hint="eastAsia" w:cs="Times New Roman"/>
          <w:lang w:val="en-US" w:eastAsia="zh-CN"/>
        </w:rPr>
      </w:pPr>
      <w:r>
        <w:rPr>
          <w:rFonts w:hint="eastAsia" w:cs="Times New Roman"/>
          <w:lang w:val="en-US" w:eastAsia="zh-CN"/>
        </w:rPr>
        <w:t>在手机上安装蓝牙串口软件，搜索蓝牙设备进行连接；</w:t>
      </w:r>
    </w:p>
    <w:p>
      <w:pPr>
        <w:numPr>
          <w:ilvl w:val="0"/>
          <w:numId w:val="19"/>
        </w:numPr>
        <w:spacing w:line="360" w:lineRule="atLeast"/>
        <w:ind w:right="26" w:rightChars="11" w:firstLine="480" w:firstLineChars="200"/>
        <w:rPr>
          <w:rFonts w:hint="eastAsia" w:cs="Times New Roman"/>
          <w:lang w:val="en-US" w:eastAsia="zh-CN"/>
        </w:rPr>
      </w:pPr>
      <w:r>
        <w:rPr>
          <w:rFonts w:hint="eastAsia" w:cs="Times New Roman"/>
          <w:lang w:val="en-US" w:eastAsia="zh-CN"/>
        </w:rPr>
        <w:t>使用如下命令，将lab5测试程序编译，并将文件上传到开发板上的/data目录，进行测试分析：</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 xml:space="preserve">adb push lab5 /data/local  </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 xml:space="preserve">adb shell chmod +x /data/local/lab5 </w:t>
      </w:r>
    </w:p>
    <w:p>
      <w:pPr>
        <w:numPr>
          <w:ilvl w:val="0"/>
          <w:numId w:val="0"/>
        </w:numPr>
        <w:spacing w:line="360" w:lineRule="atLeast"/>
        <w:ind w:left="420" w:leftChars="0" w:right="26" w:rightChars="11" w:firstLine="420" w:firstLineChars="0"/>
        <w:rPr>
          <w:rFonts w:hint="eastAsia" w:cs="Times New Roman"/>
          <w:lang w:val="en-US" w:eastAsia="zh-CN"/>
        </w:rPr>
      </w:pPr>
      <w:r>
        <w:rPr>
          <w:rFonts w:hint="eastAsia" w:cs="Times New Roman"/>
          <w:lang w:val="en-US" w:eastAsia="zh-CN"/>
        </w:rPr>
        <w:t>adb shell /data/local/lab5</w:t>
      </w:r>
    </w:p>
    <w:p>
      <w:pPr>
        <w:pStyle w:val="3"/>
        <w:tabs>
          <w:tab w:val="left" w:pos="567"/>
          <w:tab w:val="clear" w:pos="720"/>
        </w:tabs>
        <w:ind w:left="818" w:right="240" w:hanging="818"/>
        <w:rPr>
          <w:rFonts w:hint="default" w:ascii="Times New Roman" w:hAnsi="Times New Roman" w:cs="Times New Roman"/>
        </w:rPr>
      </w:pPr>
      <w:bookmarkStart w:id="50" w:name="_Toc20121"/>
      <w:r>
        <w:rPr>
          <w:rFonts w:hint="eastAsia" w:ascii="Times New Roman" w:hAnsi="Times New Roman" w:cs="Times New Roman"/>
          <w:lang w:val="en-US" w:eastAsia="zh-CN"/>
        </w:rPr>
        <w:t>测试结果</w:t>
      </w:r>
      <w:bookmarkEnd w:id="50"/>
    </w:p>
    <w:p>
      <w:pPr>
        <w:numPr>
          <w:ilvl w:val="0"/>
          <w:numId w:val="0"/>
        </w:numPr>
        <w:spacing w:line="360" w:lineRule="atLeast"/>
        <w:ind w:right="26" w:rightChars="11" w:firstLine="480" w:firstLineChars="200"/>
        <w:rPr>
          <w:rFonts w:hint="eastAsia" w:cs="Times New Roman"/>
          <w:lang w:val="en-US" w:eastAsia="zh-CN"/>
        </w:rPr>
      </w:pPr>
      <w:r>
        <w:rPr>
          <w:rFonts w:hint="eastAsia" w:cs="Times New Roman"/>
          <w:lang w:val="en-US" w:eastAsia="zh-CN"/>
        </w:rPr>
        <w:t>当蓝牙成功连接之后，执行lab5测试程序就可以在手机与开发板之间相互传递数据，当触摸开发板上的“发送”按钮，开发板会向手机发送“hello”字样，手机输入文本并发送后，开发板会显示该文本。</w:t>
      </w:r>
    </w:p>
    <w:p>
      <w:pPr>
        <w:pStyle w:val="2"/>
        <w:rPr>
          <w:rFonts w:hint="default" w:ascii="Times New Roman" w:hAnsi="Times New Roman" w:cs="Times New Roman"/>
        </w:rPr>
      </w:pPr>
      <w:bookmarkStart w:id="51" w:name="_Toc24038"/>
      <w:r>
        <w:rPr>
          <w:rFonts w:hint="eastAsia" w:ascii="Times New Roman" w:hAnsi="Times New Roman" w:cs="Times New Roman"/>
          <w:lang w:val="en-US" w:eastAsia="zh-CN"/>
        </w:rPr>
        <w:t>实验六 综合实验</w:t>
      </w:r>
      <w:bookmarkEnd w:id="51"/>
    </w:p>
    <w:p>
      <w:pPr>
        <w:pStyle w:val="3"/>
        <w:tabs>
          <w:tab w:val="left" w:pos="567"/>
          <w:tab w:val="clear" w:pos="720"/>
        </w:tabs>
        <w:ind w:left="818" w:right="240" w:hanging="818"/>
        <w:rPr>
          <w:rFonts w:hint="default" w:ascii="Times New Roman" w:hAnsi="Times New Roman" w:cs="Times New Roman"/>
        </w:rPr>
      </w:pPr>
      <w:bookmarkStart w:id="52" w:name="_Toc19949"/>
      <w:r>
        <w:rPr>
          <w:rFonts w:hint="eastAsia" w:ascii="Times New Roman" w:hAnsi="Times New Roman" w:cs="Times New Roman"/>
          <w:lang w:val="en-US" w:eastAsia="zh-CN"/>
        </w:rPr>
        <w:t>实验任务</w:t>
      </w:r>
      <w:bookmarkEnd w:id="52"/>
    </w:p>
    <w:p>
      <w:pPr>
        <w:numPr>
          <w:ilvl w:val="0"/>
          <w:numId w:val="0"/>
        </w:numPr>
        <w:spacing w:line="360" w:lineRule="atLeast"/>
        <w:ind w:right="26" w:rightChars="11" w:firstLine="480" w:firstLineChars="200"/>
        <w:rPr>
          <w:rFonts w:hint="default" w:cs="Times New Roman"/>
          <w:lang w:val="en-US" w:eastAsia="zh-CN"/>
        </w:rPr>
      </w:pPr>
      <w:r>
        <w:rPr>
          <w:rFonts w:hint="default" w:cs="Times New Roman"/>
          <w:lang w:val="en-US" w:eastAsia="zh-CN"/>
        </w:rPr>
        <w:t>综合运用所学内容，设计并实现一个在多个开发板之间进行蓝牙互联协作的程序或一个功能比较复杂的单机程序</w:t>
      </w:r>
      <w:r>
        <w:rPr>
          <w:rFonts w:hint="eastAsia" w:cs="Times New Roman"/>
          <w:lang w:val="en-US" w:eastAsia="zh-CN"/>
        </w:rPr>
        <w:t>，可参考功能如下</w:t>
      </w:r>
      <w:r>
        <w:rPr>
          <w:rFonts w:hint="default" w:cs="Times New Roman"/>
          <w:lang w:val="en-US" w:eastAsia="zh-CN"/>
        </w:rPr>
        <w:t>：</w:t>
      </w:r>
    </w:p>
    <w:p>
      <w:pPr>
        <w:numPr>
          <w:ilvl w:val="0"/>
          <w:numId w:val="20"/>
        </w:numPr>
        <w:spacing w:line="360" w:lineRule="atLeast"/>
        <w:ind w:right="26" w:rightChars="11" w:firstLine="480" w:firstLineChars="200"/>
        <w:rPr>
          <w:rFonts w:hint="default" w:cs="Times New Roman"/>
          <w:lang w:val="en-US" w:eastAsia="zh-CN"/>
        </w:rPr>
      </w:pPr>
      <w:r>
        <w:rPr>
          <w:rFonts w:hint="default" w:cs="Times New Roman"/>
          <w:lang w:val="en-US" w:eastAsia="zh-CN"/>
        </w:rPr>
        <w:t>共享白板：两个开发板之间共享屏幕手绘内容</w:t>
      </w:r>
      <w:r>
        <w:rPr>
          <w:rFonts w:hint="eastAsia" w:cs="Times New Roman"/>
          <w:lang w:val="en-US" w:eastAsia="zh-CN"/>
        </w:rPr>
        <w:t>；</w:t>
      </w:r>
    </w:p>
    <w:p>
      <w:pPr>
        <w:numPr>
          <w:ilvl w:val="0"/>
          <w:numId w:val="20"/>
        </w:numPr>
        <w:spacing w:line="360" w:lineRule="atLeast"/>
        <w:ind w:right="26" w:rightChars="11" w:firstLine="480" w:firstLineChars="200"/>
        <w:rPr>
          <w:rFonts w:hint="default" w:cs="Times New Roman"/>
          <w:lang w:val="en-US" w:eastAsia="zh-CN"/>
        </w:rPr>
      </w:pPr>
      <w:r>
        <w:rPr>
          <w:rFonts w:hint="default" w:cs="Times New Roman"/>
          <w:lang w:val="en-US" w:eastAsia="zh-CN"/>
        </w:rPr>
        <w:t>共享文件：显示远程开发板上的目录文件列表</w:t>
      </w:r>
      <w:r>
        <w:rPr>
          <w:rFonts w:hint="eastAsia" w:cs="Times New Roman"/>
          <w:lang w:val="en-US" w:eastAsia="zh-CN"/>
        </w:rPr>
        <w:t>，</w:t>
      </w:r>
      <w:r>
        <w:rPr>
          <w:rFonts w:hint="default" w:cs="Times New Roman"/>
          <w:lang w:val="en-US" w:eastAsia="zh-CN"/>
        </w:rPr>
        <w:t>选中指定文件</w:t>
      </w:r>
      <w:r>
        <w:rPr>
          <w:rFonts w:hint="eastAsia" w:cs="Times New Roman"/>
          <w:lang w:val="en-US" w:eastAsia="zh-CN"/>
        </w:rPr>
        <w:t>，</w:t>
      </w:r>
      <w:r>
        <w:rPr>
          <w:rFonts w:hint="default" w:cs="Times New Roman"/>
          <w:lang w:val="en-US" w:eastAsia="zh-CN"/>
        </w:rPr>
        <w:t>显示指定文件内容</w:t>
      </w:r>
      <w:r>
        <w:rPr>
          <w:rFonts w:hint="eastAsia" w:cs="Times New Roman"/>
          <w:lang w:val="en-US" w:eastAsia="zh-CN"/>
        </w:rPr>
        <w:t>（</w:t>
      </w:r>
      <w:r>
        <w:rPr>
          <w:rFonts w:hint="default" w:cs="Times New Roman"/>
          <w:lang w:val="en-US" w:eastAsia="zh-CN"/>
        </w:rPr>
        <w:t>文本和png/jpg图片</w:t>
      </w:r>
      <w:r>
        <w:rPr>
          <w:rFonts w:hint="eastAsia" w:cs="Times New Roman"/>
          <w:lang w:val="en-US" w:eastAsia="zh-CN"/>
        </w:rPr>
        <w:t>）；</w:t>
      </w:r>
    </w:p>
    <w:p>
      <w:pPr>
        <w:numPr>
          <w:ilvl w:val="0"/>
          <w:numId w:val="20"/>
        </w:numPr>
        <w:spacing w:line="360" w:lineRule="atLeast"/>
        <w:ind w:right="26" w:rightChars="11" w:firstLine="480" w:firstLineChars="200"/>
        <w:rPr>
          <w:rFonts w:hint="default" w:cs="Times New Roman"/>
          <w:lang w:val="en-US" w:eastAsia="zh-CN"/>
        </w:rPr>
      </w:pPr>
      <w:r>
        <w:rPr>
          <w:rFonts w:hint="default" w:cs="Times New Roman"/>
          <w:lang w:val="en-US" w:eastAsia="zh-CN"/>
        </w:rPr>
        <w:t>联网游戏：如五子棋等</w:t>
      </w:r>
      <w:r>
        <w:rPr>
          <w:rFonts w:hint="eastAsia" w:cs="Times New Roman"/>
          <w:lang w:val="en-US" w:eastAsia="zh-CN"/>
        </w:rPr>
        <w:t>小型游戏</w:t>
      </w:r>
    </w:p>
    <w:p>
      <w:pPr>
        <w:numPr>
          <w:ilvl w:val="0"/>
          <w:numId w:val="20"/>
        </w:numPr>
        <w:spacing w:line="360" w:lineRule="atLeast"/>
        <w:ind w:right="26" w:rightChars="11" w:firstLine="480" w:firstLineChars="200"/>
        <w:rPr>
          <w:rFonts w:hint="default" w:cs="Times New Roman"/>
          <w:lang w:val="en-US" w:eastAsia="zh-CN"/>
        </w:rPr>
      </w:pPr>
      <w:r>
        <w:rPr>
          <w:rFonts w:hint="default" w:cs="Times New Roman"/>
          <w:lang w:val="en-US" w:eastAsia="zh-CN"/>
        </w:rPr>
        <w:t>单机程序</w:t>
      </w:r>
      <w:r>
        <w:rPr>
          <w:rFonts w:hint="eastAsia" w:cs="Times New Roman"/>
          <w:lang w:val="en-US" w:eastAsia="zh-CN"/>
        </w:rPr>
        <w:t>：</w:t>
      </w:r>
    </w:p>
    <w:p>
      <w:pPr>
        <w:numPr>
          <w:ilvl w:val="0"/>
          <w:numId w:val="21"/>
        </w:numPr>
        <w:spacing w:line="360" w:lineRule="atLeast"/>
        <w:ind w:right="26" w:rightChars="11" w:firstLine="480" w:firstLineChars="200"/>
        <w:rPr>
          <w:rFonts w:hint="eastAsia" w:cs="Times New Roman"/>
          <w:lang w:val="en-US" w:eastAsia="zh-CN"/>
        </w:rPr>
      </w:pPr>
      <w:r>
        <w:rPr>
          <w:rFonts w:hint="default" w:cs="Times New Roman"/>
          <w:lang w:val="en-US" w:eastAsia="zh-CN"/>
        </w:rPr>
        <w:t>视频播放器</w:t>
      </w:r>
      <w:r>
        <w:rPr>
          <w:rFonts w:hint="eastAsia" w:cs="Times New Roman"/>
          <w:lang w:val="en-US" w:eastAsia="zh-CN"/>
        </w:rPr>
        <w:t>；</w:t>
      </w:r>
    </w:p>
    <w:p>
      <w:pPr>
        <w:numPr>
          <w:ilvl w:val="0"/>
          <w:numId w:val="21"/>
        </w:numPr>
        <w:spacing w:line="360" w:lineRule="atLeast"/>
        <w:ind w:right="26" w:rightChars="11" w:firstLine="480" w:firstLineChars="200"/>
        <w:rPr>
          <w:rFonts w:hint="default" w:cs="Times New Roman"/>
          <w:lang w:val="en-US" w:eastAsia="zh-CN"/>
        </w:rPr>
      </w:pPr>
      <w:r>
        <w:rPr>
          <w:rFonts w:hint="default" w:cs="Times New Roman"/>
          <w:lang w:val="en-US" w:eastAsia="zh-CN"/>
        </w:rPr>
        <w:t>图片浏览器</w:t>
      </w:r>
      <w:r>
        <w:rPr>
          <w:rFonts w:hint="eastAsia" w:cs="Times New Roman"/>
          <w:lang w:val="en-US" w:eastAsia="zh-CN"/>
        </w:rPr>
        <w:t>：</w:t>
      </w:r>
      <w:r>
        <w:rPr>
          <w:rFonts w:hint="default" w:cs="Times New Roman"/>
          <w:lang w:val="en-US" w:eastAsia="zh-CN"/>
        </w:rPr>
        <w:t>图片放大、缩小、图片尺寸超过显示区域时手指拖动显示</w:t>
      </w:r>
      <w:r>
        <w:rPr>
          <w:rFonts w:hint="eastAsia" w:cs="Times New Roman"/>
          <w:lang w:val="en-US" w:eastAsia="zh-CN"/>
        </w:rPr>
        <w:t>；</w:t>
      </w:r>
    </w:p>
    <w:p>
      <w:pPr>
        <w:numPr>
          <w:ilvl w:val="0"/>
          <w:numId w:val="21"/>
        </w:numPr>
        <w:spacing w:line="360" w:lineRule="atLeast"/>
        <w:ind w:right="26" w:rightChars="11" w:firstLine="480" w:firstLineChars="200"/>
        <w:rPr>
          <w:rFonts w:hint="default" w:cs="Times New Roman"/>
          <w:lang w:val="en-US" w:eastAsia="zh-CN"/>
        </w:rPr>
      </w:pPr>
      <w:r>
        <w:rPr>
          <w:rFonts w:hint="default" w:cs="Times New Roman"/>
          <w:lang w:val="en-US" w:eastAsia="zh-CN"/>
        </w:rPr>
        <w:t>游戏或其他</w:t>
      </w:r>
      <w:r>
        <w:rPr>
          <w:rFonts w:hint="eastAsia" w:cs="Times New Roman"/>
          <w:lang w:val="en-US" w:eastAsia="zh-CN"/>
        </w:rPr>
        <w:t>应用程序；</w:t>
      </w:r>
    </w:p>
    <w:p>
      <w:pPr>
        <w:pStyle w:val="3"/>
        <w:tabs>
          <w:tab w:val="left" w:pos="567"/>
          <w:tab w:val="clear" w:pos="720"/>
        </w:tabs>
        <w:ind w:left="818" w:right="240" w:hanging="818"/>
        <w:rPr>
          <w:rFonts w:hint="default" w:ascii="Times New Roman" w:hAnsi="Times New Roman" w:cs="Times New Roman"/>
        </w:rPr>
      </w:pPr>
      <w:bookmarkStart w:id="53" w:name="_Toc14206"/>
      <w:r>
        <w:rPr>
          <w:rFonts w:hint="eastAsia" w:ascii="Times New Roman" w:hAnsi="Times New Roman" w:cs="Times New Roman"/>
          <w:lang w:val="en-US" w:eastAsia="zh-CN"/>
        </w:rPr>
        <w:t>程序设计与实现</w:t>
      </w:r>
      <w:bookmarkEnd w:id="53"/>
    </w:p>
    <w:p>
      <w:pPr>
        <w:pStyle w:val="4"/>
        <w:ind w:right="26" w:rightChars="11" w:firstLine="482"/>
        <w:rPr>
          <w:rFonts w:hint="eastAsia" w:cs="Times New Roman"/>
          <w:lang w:val="en-US" w:eastAsia="zh-CN"/>
        </w:rPr>
      </w:pPr>
      <w:r>
        <w:rPr>
          <w:rFonts w:hint="eastAsia" w:cs="Times New Roman"/>
          <w:lang w:val="en-US" w:eastAsia="zh-CN"/>
        </w:rPr>
        <w:t>本次综合实验选择</w:t>
      </w:r>
      <w:r>
        <w:rPr>
          <w:rFonts w:hint="eastAsia" w:cs="Times New Roman"/>
          <w:b/>
          <w:bCs/>
          <w:lang w:val="en-US" w:eastAsia="zh-CN"/>
        </w:rPr>
        <w:t>共享白板功能</w:t>
      </w:r>
      <w:r>
        <w:rPr>
          <w:rFonts w:hint="eastAsia" w:cs="Times New Roman"/>
          <w:lang w:val="en-US" w:eastAsia="zh-CN"/>
        </w:rPr>
        <w:t>进行开发，使用蓝牙互联协作的方式实现多个开发板的协作，完成共享屏幕的功能。</w:t>
      </w:r>
    </w:p>
    <w:p>
      <w:pPr>
        <w:pStyle w:val="4"/>
        <w:ind w:right="26" w:rightChars="11" w:firstLine="482"/>
        <w:rPr>
          <w:rFonts w:hint="default" w:cs="Times New Roman"/>
          <w:lang w:val="en-US" w:eastAsia="zh-CN"/>
        </w:rPr>
      </w:pPr>
      <w:r>
        <w:rPr>
          <w:rFonts w:hint="eastAsia" w:cs="Times New Roman"/>
          <w:lang w:val="en-US" w:eastAsia="zh-CN"/>
        </w:rPr>
        <w:t>为简化实验设计，本次实验将共享屏幕的手绘内容，其效果类似于实验4中的手绘效果。本次实验需要处理两方面的内容，第一方面是touch_event_cb多点触摸事件的处理，第二方面是bluetooth_tty_event_cb蓝牙通讯事件的处理。</w:t>
      </w:r>
    </w:p>
    <w:p>
      <w:pPr>
        <w:pStyle w:val="4"/>
        <w:ind w:right="26" w:rightChars="11" w:firstLine="482"/>
        <w:rPr>
          <w:rFonts w:hint="eastAsia" w:cs="Times New Roman"/>
          <w:lang w:val="en-US" w:eastAsia="zh-CN"/>
        </w:rPr>
      </w:pPr>
      <w:r>
        <w:rPr>
          <w:rFonts w:hint="eastAsia" w:cs="Times New Roman"/>
          <w:lang w:val="en-US" w:eastAsia="zh-CN"/>
        </w:rPr>
        <w:t>多点触发事件的处理与实验4类似，主要编写touch_event_cb触摸事件处理函数，同样需要对4类主要的触摸事件进行处理，处理方式也与实验4基本相同。</w:t>
      </w:r>
    </w:p>
    <w:p>
      <w:pPr>
        <w:pStyle w:val="4"/>
        <w:ind w:right="26" w:rightChars="11" w:firstLine="482"/>
        <w:rPr>
          <w:rFonts w:hint="eastAsia" w:cs="Times New Roman"/>
          <w:lang w:val="en-US" w:eastAsia="zh-CN"/>
        </w:rPr>
      </w:pPr>
      <w:r>
        <w:rPr>
          <w:rFonts w:hint="eastAsia" w:cs="Times New Roman"/>
          <w:lang w:val="en-US" w:eastAsia="zh-CN"/>
        </w:rPr>
        <w:t>除此之外，为了实现蓝牙通讯，除了在本机端进行手绘图像的显示，还需要使用蓝牙缓冲写入函数myWrite_nonblock将信息传输到远端，本次需要传输的信息比较简单，只需要将当前手指的坐标，触摸事件的类型以及手指颜色传输即可。</w:t>
      </w:r>
    </w:p>
    <w:p>
      <w:pPr>
        <w:pStyle w:val="4"/>
        <w:ind w:right="26" w:rightChars="11" w:firstLine="482"/>
        <w:rPr>
          <w:rFonts w:hint="default" w:cs="Times New Roman"/>
          <w:lang w:val="en-US" w:eastAsia="zh-CN"/>
        </w:rPr>
      </w:pPr>
      <w:r>
        <w:rPr>
          <w:rFonts w:hint="eastAsia" w:cs="Times New Roman"/>
          <w:lang w:val="en-US" w:eastAsia="zh-CN"/>
        </w:rPr>
        <w:t>蓝牙通讯事件的处理过程与绘制图像过程类似，只需要将传输的数据使用蓝牙缓冲读取函数myRead_nonblock将数据读出，使用绘制曲线相同的方式绘制曲线。</w:t>
      </w:r>
    </w:p>
    <w:p>
      <w:pPr>
        <w:pStyle w:val="3"/>
        <w:tabs>
          <w:tab w:val="left" w:pos="567"/>
          <w:tab w:val="clear" w:pos="720"/>
        </w:tabs>
        <w:ind w:left="818" w:right="240" w:hanging="818"/>
        <w:rPr>
          <w:rFonts w:hint="default" w:ascii="Times New Roman" w:hAnsi="Times New Roman" w:cs="Times New Roman"/>
        </w:rPr>
      </w:pPr>
      <w:bookmarkStart w:id="54" w:name="_Toc21387"/>
      <w:r>
        <w:rPr>
          <w:rFonts w:hint="eastAsia" w:ascii="Times New Roman" w:hAnsi="Times New Roman" w:cs="Times New Roman"/>
          <w:lang w:val="en-US" w:eastAsia="zh-CN"/>
        </w:rPr>
        <w:t>实验步骤</w:t>
      </w:r>
      <w:bookmarkEnd w:id="54"/>
    </w:p>
    <w:p>
      <w:pPr>
        <w:numPr>
          <w:ilvl w:val="0"/>
          <w:numId w:val="22"/>
        </w:numPr>
        <w:spacing w:line="360" w:lineRule="atLeast"/>
        <w:ind w:right="26" w:rightChars="11" w:firstLine="480" w:firstLineChars="200"/>
        <w:rPr>
          <w:rFonts w:hint="eastAsia" w:cs="Times New Roman"/>
          <w:lang w:val="en-US" w:eastAsia="zh-CN"/>
        </w:rPr>
      </w:pPr>
      <w:r>
        <w:rPr>
          <w:rFonts w:hint="eastAsia" w:cs="Times New Roman"/>
          <w:lang w:val="en-US" w:eastAsia="zh-CN"/>
        </w:rPr>
        <w:t>按照程序设计思路程序；</w:t>
      </w:r>
    </w:p>
    <w:p>
      <w:pPr>
        <w:numPr>
          <w:ilvl w:val="0"/>
          <w:numId w:val="22"/>
        </w:numPr>
        <w:spacing w:line="360" w:lineRule="atLeast"/>
        <w:ind w:right="26" w:rightChars="11" w:firstLine="480" w:firstLineChars="200"/>
        <w:rPr>
          <w:rFonts w:hint="default" w:ascii="Times New Roman" w:hAnsi="Times New Roman" w:cs="Times New Roman"/>
        </w:rPr>
      </w:pPr>
      <w:r>
        <w:rPr>
          <w:rFonts w:hint="eastAsia" w:cs="Times New Roman"/>
          <w:lang w:val="en-US" w:eastAsia="zh-CN"/>
        </w:rPr>
        <w:t>编译文件生成可执行程序文件，并将文件上传到开发板上的/data目录；</w:t>
      </w:r>
    </w:p>
    <w:p>
      <w:pPr>
        <w:numPr>
          <w:ilvl w:val="0"/>
          <w:numId w:val="22"/>
        </w:numPr>
        <w:spacing w:line="360" w:lineRule="atLeast"/>
        <w:ind w:right="26" w:rightChars="11" w:firstLine="480" w:firstLineChars="200"/>
        <w:rPr>
          <w:rFonts w:hint="default" w:ascii="Times New Roman" w:hAnsi="Times New Roman" w:cs="Times New Roman"/>
        </w:rPr>
      </w:pPr>
      <w:r>
        <w:rPr>
          <w:rFonts w:hint="eastAsia" w:cs="Times New Roman"/>
          <w:lang w:val="en-US" w:eastAsia="zh-CN"/>
        </w:rPr>
        <w:t>使用实验5启动蓝牙服务的方式启动蓝牙服务，并启动测试程序；</w:t>
      </w:r>
    </w:p>
    <w:p>
      <w:pPr>
        <w:numPr>
          <w:ilvl w:val="0"/>
          <w:numId w:val="22"/>
        </w:numPr>
        <w:spacing w:line="360" w:lineRule="atLeast"/>
        <w:ind w:right="26" w:rightChars="11" w:firstLine="480" w:firstLineChars="200"/>
        <w:rPr>
          <w:rFonts w:hint="default" w:ascii="Times New Roman" w:hAnsi="Times New Roman" w:cs="Times New Roman"/>
        </w:rPr>
      </w:pPr>
      <w:r>
        <w:rPr>
          <w:rFonts w:hint="eastAsia" w:cs="Times New Roman"/>
          <w:lang w:val="en-US" w:eastAsia="zh-CN"/>
        </w:rPr>
        <w:t>测试程序并记录结果。</w:t>
      </w:r>
    </w:p>
    <w:p>
      <w:pPr>
        <w:pStyle w:val="3"/>
        <w:tabs>
          <w:tab w:val="left" w:pos="567"/>
          <w:tab w:val="clear" w:pos="720"/>
        </w:tabs>
        <w:ind w:left="818" w:right="240" w:hanging="818"/>
        <w:rPr>
          <w:rFonts w:hint="default" w:ascii="Times New Roman" w:hAnsi="Times New Roman" w:cs="Times New Roman"/>
        </w:rPr>
      </w:pPr>
      <w:bookmarkStart w:id="55" w:name="_Toc9240"/>
      <w:r>
        <w:rPr>
          <w:rFonts w:hint="eastAsia" w:ascii="Times New Roman" w:hAnsi="Times New Roman" w:cs="Times New Roman"/>
          <w:lang w:val="en-US" w:eastAsia="zh-CN"/>
        </w:rPr>
        <w:t>测试结果</w:t>
      </w:r>
      <w:bookmarkEnd w:id="55"/>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当程序编写不存在问题时，出现如</w:t>
      </w:r>
      <w:r>
        <w:rPr>
          <w:rFonts w:hint="eastAsia" w:cs="Times New Roman"/>
          <w:kern w:val="2"/>
          <w:sz w:val="24"/>
          <w:szCs w:val="24"/>
          <w:lang w:val="en-US" w:eastAsia="zh-CN" w:bidi="ar-SA"/>
        </w:rPr>
        <w:fldChar w:fldCharType="begin"/>
      </w:r>
      <w:r>
        <w:rPr>
          <w:rFonts w:hint="eastAsia" w:cs="Times New Roman"/>
          <w:kern w:val="2"/>
          <w:sz w:val="24"/>
          <w:szCs w:val="24"/>
          <w:lang w:val="en-US" w:eastAsia="zh-CN" w:bidi="ar-SA"/>
        </w:rPr>
        <w:instrText xml:space="preserve"> REF _Ref23227 \h </w:instrText>
      </w:r>
      <w:r>
        <w:rPr>
          <w:rFonts w:hint="eastAsia" w:cs="Times New Roman"/>
          <w:kern w:val="2"/>
          <w:sz w:val="24"/>
          <w:szCs w:val="24"/>
          <w:lang w:val="en-US" w:eastAsia="zh-CN" w:bidi="ar-SA"/>
        </w:rPr>
        <w:fldChar w:fldCharType="separate"/>
      </w:r>
      <w:r>
        <w:rPr>
          <w:b/>
        </w:rPr>
        <w:t>错误！未定义书签。</w:t>
      </w:r>
      <w:r>
        <w:rPr>
          <w:rFonts w:hint="eastAsia" w:cs="Times New Roman"/>
          <w:kern w:val="2"/>
          <w:sz w:val="24"/>
          <w:szCs w:val="24"/>
          <w:lang w:val="en-US" w:eastAsia="zh-CN" w:bidi="ar-SA"/>
        </w:rPr>
        <w:fldChar w:fldCharType="end"/>
      </w:r>
      <w:r>
        <w:rPr>
          <w:rFonts w:hint="eastAsia" w:cs="Times New Roman"/>
          <w:kern w:val="2"/>
          <w:sz w:val="24"/>
          <w:szCs w:val="24"/>
          <w:lang w:val="en-US" w:eastAsia="zh-CN" w:bidi="ar-SA"/>
        </w:rPr>
        <w:t>所示现象，使用多个手指在屏幕进行曲线绘制，可以发现每个手指的颜色不同，且可以在不同平板间同步显示。</w:t>
      </w:r>
    </w:p>
    <w:p>
      <w:pPr>
        <w:keepNext w:val="0"/>
        <w:keepLines w:val="0"/>
        <w:widowControl/>
        <w:suppressLineNumbers w:val="0"/>
        <w:jc w:val="center"/>
        <w:rPr>
          <w:rFonts w:hint="eastAsia" w:cs="Times New Roman"/>
          <w:kern w:val="2"/>
          <w:sz w:val="24"/>
          <w:szCs w:val="24"/>
          <w:lang w:val="en-US" w:eastAsia="zh-CN" w:bidi="ar-SA"/>
        </w:rPr>
      </w:pPr>
      <w:r>
        <w:rPr>
          <w:rFonts w:hint="eastAsia" w:cs="Times New Roman"/>
          <w:kern w:val="2"/>
          <w:sz w:val="24"/>
          <w:szCs w:val="24"/>
          <w:lang w:val="en-US" w:eastAsia="zh-CN" w:bidi="ar-SA"/>
        </w:rPr>
        <w:drawing>
          <wp:inline distT="0" distB="0" distL="114300" distR="114300">
            <wp:extent cx="4506595" cy="2331720"/>
            <wp:effectExtent l="0" t="0" r="4445" b="0"/>
            <wp:docPr id="19" name="图片 19" descr="Y1B(ZYFU3L91HZ`}0{)C]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Y1B(ZYFU3L91HZ`}0{)C]I6"/>
                    <pic:cNvPicPr>
                      <a:picLocks noChangeAspect="1"/>
                    </pic:cNvPicPr>
                  </pic:nvPicPr>
                  <pic:blipFill>
                    <a:blip r:embed="rId18"/>
                    <a:srcRect l="4865" t="39167" r="39357" b="17345"/>
                    <a:stretch>
                      <a:fillRect/>
                    </a:stretch>
                  </pic:blipFill>
                  <pic:spPr>
                    <a:xfrm>
                      <a:off x="0" y="0"/>
                      <a:ext cx="4506595" cy="2331720"/>
                    </a:xfrm>
                    <a:prstGeom prst="rect">
                      <a:avLst/>
                    </a:prstGeom>
                  </pic:spPr>
                </pic:pic>
              </a:graphicData>
            </a:graphic>
          </wp:inline>
        </w:drawing>
      </w:r>
    </w:p>
    <w:p>
      <w:pPr>
        <w:keepNext w:val="0"/>
        <w:keepLines w:val="0"/>
        <w:widowControl/>
        <w:suppressLineNumbers w:val="0"/>
        <w:jc w:val="center"/>
        <w:rPr>
          <w:rFonts w:hint="eastAsia" w:cs="Times New Roman"/>
          <w:kern w:val="2"/>
          <w:sz w:val="24"/>
          <w:szCs w:val="24"/>
          <w:lang w:val="en-US" w:eastAsia="zh-CN" w:bidi="ar-SA"/>
        </w:rPr>
      </w:pPr>
      <w:r>
        <w:rPr>
          <w:rFonts w:hint="eastAsia" w:cs="Times New Roman"/>
          <w:kern w:val="2"/>
          <w:sz w:val="24"/>
          <w:szCs w:val="24"/>
          <w:lang w:val="en-US" w:eastAsia="zh-CN" w:bidi="ar-SA"/>
        </w:rPr>
        <w:drawing>
          <wp:inline distT="0" distB="0" distL="114300" distR="114300">
            <wp:extent cx="4514850" cy="2772410"/>
            <wp:effectExtent l="0" t="0" r="11430" b="1270"/>
            <wp:docPr id="20" name="图片 20" descr="IMG_20210604_15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10604_151556"/>
                    <pic:cNvPicPr>
                      <a:picLocks noChangeAspect="1"/>
                    </pic:cNvPicPr>
                  </pic:nvPicPr>
                  <pic:blipFill>
                    <a:blip r:embed="rId19"/>
                    <a:srcRect l="3363" t="15321" r="9050" b="12793"/>
                    <a:stretch>
                      <a:fillRect/>
                    </a:stretch>
                  </pic:blipFill>
                  <pic:spPr>
                    <a:xfrm>
                      <a:off x="0" y="0"/>
                      <a:ext cx="4514850" cy="2772410"/>
                    </a:xfrm>
                    <a:prstGeom prst="rect">
                      <a:avLst/>
                    </a:prstGeom>
                  </pic:spPr>
                </pic:pic>
              </a:graphicData>
            </a:graphic>
          </wp:inline>
        </w:drawing>
      </w:r>
    </w:p>
    <w:p>
      <w:pPr>
        <w:pStyle w:val="13"/>
        <w:spacing w:before="91" w:beforeLines="0" w:after="91" w:afterLines="0"/>
        <w:jc w:val="center"/>
        <w:rPr>
          <w:rFonts w:hint="eastAsia" w:cs="Times New Roman"/>
          <w:kern w:val="2"/>
          <w:sz w:val="24"/>
          <w:szCs w:val="24"/>
          <w:lang w:val="en-US" w:eastAsia="zh-CN" w:bidi="ar-SA"/>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w:t>
      </w:r>
      <w:r>
        <w:rPr>
          <w:rFonts w:hint="eastAsia" w:ascii="Times New Roman" w:hAnsi="Times New Roman" w:cs="Times New Roman"/>
          <w:lang w:val="en-US" w:eastAsia="zh-CN"/>
        </w:rPr>
        <w:t>共享平板测试结果</w:t>
      </w:r>
      <w:r>
        <w:rPr>
          <w:rFonts w:hint="default" w:ascii="Times New Roman" w:hAnsi="Times New Roman" w:cs="Times New Roman"/>
          <w:szCs w:val="21"/>
        </w:rPr>
        <w:t>图</w:t>
      </w:r>
    </w:p>
    <w:p>
      <w:pPr>
        <w:pStyle w:val="3"/>
        <w:tabs>
          <w:tab w:val="left" w:pos="567"/>
          <w:tab w:val="clear" w:pos="720"/>
        </w:tabs>
        <w:ind w:left="818" w:right="240" w:hanging="818"/>
        <w:rPr>
          <w:rFonts w:hint="default" w:ascii="Times New Roman" w:hAnsi="Times New Roman" w:cs="Times New Roman"/>
        </w:rPr>
      </w:pPr>
      <w:bookmarkStart w:id="56" w:name="_Toc30599"/>
      <w:r>
        <w:rPr>
          <w:rFonts w:hint="eastAsia" w:ascii="Times New Roman" w:hAnsi="Times New Roman" w:cs="Times New Roman"/>
          <w:lang w:val="en-US" w:eastAsia="zh-CN"/>
        </w:rPr>
        <w:t>实验代码</w:t>
      </w:r>
      <w:bookmarkEnd w:id="56"/>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#include "../common/common.h"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COLOR_BACKGROUND</w:t>
      </w:r>
      <w:r>
        <w:rPr>
          <w:rFonts w:hint="default" w:cs="Times New Roman"/>
          <w:lang w:val="en-US" w:eastAsia="zh-CN"/>
        </w:rPr>
        <w:tab/>
      </w:r>
      <w:r>
        <w:rPr>
          <w:rFonts w:hint="default" w:cs="Times New Roman"/>
          <w:lang w:val="en-US" w:eastAsia="zh-CN"/>
        </w:rPr>
        <w:t>FB_COLOR(0xff,0xff,0xff)</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COLOR_TEXT</w:t>
      </w:r>
      <w:r>
        <w:rPr>
          <w:rFonts w:hint="default" w:cs="Times New Roman"/>
          <w:lang w:val="en-US" w:eastAsia="zh-CN"/>
        </w:rPr>
        <w:tab/>
      </w:r>
      <w:r>
        <w:rPr>
          <w:rFonts w:hint="default" w:cs="Times New Roman"/>
          <w:lang w:val="en-US" w:eastAsia="zh-CN"/>
        </w:rPr>
        <w:tab/>
      </w:r>
      <w:r>
        <w:rPr>
          <w:rFonts w:hint="default" w:cs="Times New Roman"/>
          <w:lang w:val="en-US" w:eastAsia="zh-CN"/>
        </w:rPr>
        <w:tab/>
      </w:r>
      <w:r>
        <w:rPr>
          <w:rFonts w:hint="default" w:cs="Times New Roman"/>
          <w:lang w:val="en-US" w:eastAsia="zh-CN"/>
        </w:rPr>
        <w:t>FB_COLOR(0x0,0x0,0x0)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BUTTON_H 30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BUTTON_W 50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TIME_X</w:t>
      </w:r>
      <w:r>
        <w:rPr>
          <w:rFonts w:hint="default" w:cs="Times New Roman"/>
          <w:lang w:val="en-US" w:eastAsia="zh-CN"/>
        </w:rPr>
        <w:tab/>
      </w:r>
      <w:r>
        <w:rPr>
          <w:rFonts w:hint="default" w:cs="Times New Roman"/>
          <w:lang w:val="en-US" w:eastAsia="zh-CN"/>
        </w:rPr>
        <w:t>(1024-160)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TIME_Y</w:t>
      </w:r>
      <w:r>
        <w:rPr>
          <w:rFonts w:hint="default" w:cs="Times New Roman"/>
          <w:lang w:val="en-US" w:eastAsia="zh-CN"/>
        </w:rPr>
        <w:tab/>
      </w:r>
      <w:r>
        <w:rPr>
          <w:rFonts w:hint="default" w:cs="Times New Roman"/>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TIME_W</w:t>
      </w:r>
      <w:r>
        <w:rPr>
          <w:rFonts w:hint="default" w:cs="Times New Roman"/>
          <w:lang w:val="en-US" w:eastAsia="zh-CN"/>
        </w:rPr>
        <w:tab/>
      </w:r>
      <w:r>
        <w:rPr>
          <w:rFonts w:hint="default" w:cs="Times New Roman"/>
          <w:lang w:val="en-US" w:eastAsia="zh-CN"/>
        </w:rPr>
        <w:t>100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TIME_H</w:t>
      </w:r>
      <w:r>
        <w:rPr>
          <w:rFonts w:hint="default" w:cs="Times New Roman"/>
          <w:lang w:val="en-US" w:eastAsia="zh-CN"/>
        </w:rPr>
        <w:tab/>
      </w:r>
      <w:r>
        <w:rPr>
          <w:rFonts w:hint="default" w:cs="Times New Roman"/>
          <w:lang w:val="en-US" w:eastAsia="zh-CN"/>
        </w:rPr>
        <w:t>30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SEND_X</w:t>
      </w:r>
      <w:r>
        <w:rPr>
          <w:rFonts w:hint="default" w:cs="Times New Roman"/>
          <w:lang w:val="en-US" w:eastAsia="zh-CN"/>
        </w:rPr>
        <w:tab/>
      </w:r>
      <w:r>
        <w:rPr>
          <w:rFonts w:hint="default" w:cs="Times New Roman"/>
          <w:lang w:val="en-US" w:eastAsia="zh-CN"/>
        </w:rPr>
        <w:t>(1024-60)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SEND_Y</w:t>
      </w:r>
      <w:r>
        <w:rPr>
          <w:rFonts w:hint="default" w:cs="Times New Roman"/>
          <w:lang w:val="en-US" w:eastAsia="zh-CN"/>
        </w:rPr>
        <w:tab/>
      </w:r>
      <w:r>
        <w:rPr>
          <w:rFonts w:hint="default" w:cs="Times New Roman"/>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SEND_W</w:t>
      </w:r>
      <w:r>
        <w:rPr>
          <w:rFonts w:hint="default" w:cs="Times New Roman"/>
          <w:lang w:val="en-US" w:eastAsia="zh-CN"/>
        </w:rPr>
        <w:tab/>
      </w:r>
      <w:r>
        <w:rPr>
          <w:rFonts w:hint="default" w:cs="Times New Roman"/>
          <w:lang w:val="en-US" w:eastAsia="zh-CN"/>
        </w:rPr>
        <w:t>60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#define SEND_H</w:t>
      </w:r>
      <w:r>
        <w:rPr>
          <w:rFonts w:hint="default" w:cs="Times New Roman"/>
          <w:lang w:val="en-US" w:eastAsia="zh-CN"/>
        </w:rPr>
        <w:tab/>
      </w:r>
      <w:r>
        <w:rPr>
          <w:rFonts w:hint="default" w:cs="Times New Roman"/>
          <w:lang w:val="en-US" w:eastAsia="zh-CN"/>
        </w:rPr>
        <w:t>60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flag, finger, x, y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message[4];</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num_max =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last_x [5];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last_y [5];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last_x1 [5];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last_y1 [5];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color[5]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FB_COLOR(65,105,225),   //Blue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FB_COLOR(0,255,127),    //Spring Green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FB_COLOR(255,215,0),    //Gold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FB_COLOR(255,140,0),    //Dark Orange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FB_COLOR(255,69,0)      //Orange Red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int touch_fd;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int bluetooth_fd;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void touch_event_cb(int 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type,x,y,finger,i;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type = touch_read(fd, &amp;x,&amp;y,&amp;finger);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switch(type)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TOUCH_PRESS:</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message[0]=0;message[1]=finger;message[2]=x;message[3]=y;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myWrite_nonblock(bluetooth_fd, message, 16);</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点击清除按钮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if(x&lt;=BUTTON_W &amp;&amp; y&lt;=BUTTON_H)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fb_draw_rect(0,0,SCREEN_WIDTH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2940" w:leftChars="0" w:right="26" w:rightChars="11" w:firstLine="420" w:firstLineChars="0"/>
        <w:textAlignment w:val="auto"/>
        <w:rPr>
          <w:rFonts w:hint="default" w:cs="Times New Roman"/>
          <w:lang w:val="en-US" w:eastAsia="zh-CN"/>
        </w:rPr>
      </w:pPr>
      <w:r>
        <w:rPr>
          <w:rFonts w:hint="default" w:cs="Times New Roman"/>
          <w:lang w:val="en-US" w:eastAsia="zh-CN"/>
        </w:rPr>
        <w:t>,SCREEN_HEIGHT,FB_COLOR(255,255,255));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fb_draw_rect(0,0,BUTTON_W</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2940" w:leftChars="0" w:right="26" w:rightChars="11" w:firstLine="420" w:firstLineChars="0"/>
        <w:textAlignment w:val="auto"/>
        <w:rPr>
          <w:rFonts w:hint="default" w:cs="Times New Roman"/>
          <w:lang w:val="en-US" w:eastAsia="zh-CN"/>
        </w:rPr>
      </w:pPr>
      <w:r>
        <w:rPr>
          <w:rFonts w:hint="default" w:cs="Times New Roman"/>
          <w:lang w:val="en-US" w:eastAsia="zh-CN"/>
        </w:rPr>
        <w:t>,BUTTON_H,FB_COLOR(0,0,0));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fb_draw_text(10,10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2940" w:leftChars="0" w:right="26" w:rightChars="11" w:firstLine="420" w:firstLineChars="0"/>
        <w:textAlignment w:val="auto"/>
        <w:rPr>
          <w:rFonts w:hint="default" w:cs="Times New Roman"/>
          <w:lang w:val="en-US" w:eastAsia="zh-CN"/>
        </w:rPr>
      </w:pPr>
      <w:r>
        <w:rPr>
          <w:rFonts w:hint="default" w:cs="Times New Roman"/>
          <w:lang w:val="en-US" w:eastAsia="zh-CN"/>
        </w:rPr>
        <w:t>,"清除CLEAR",25,FB_COLOR(255,255,255));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记录之前手指位置信息，并输出点，宽度为4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last_x[finger]=x; last_y[finger]=y;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TOUCH_MOVE: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message[0]=1;message[1]=finger;message[2]=x;message[3]=y;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myWrite_nonblock(bluetooth_fd, message, 16);</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并输出线，记录手指位置信息，线宽度为4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fb_draw_line(last_x[finger],last_y[finger],x,y,color[finger]);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for(i = 1; i &lt; 2;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fb_draw_line(last_x[finger],last_y[finger]+i,x,y+i,color[finger]);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fb_draw_line(last_x[finger],last_y[finger]-i,x,y-i,color[finger]);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fb_draw_line(last_x[finger]+i,last_y[finger],x+i,y,color[finger]);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fb_draw_line(last_x[finger]-i,last_y[finger],x-i,y,color[finger]);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last_x[finger]=x;</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last_y[finger]=y;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case TOUCH_ERROR: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printf("close touch fd\n");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task_delete_file(fd);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close(fd);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void bluetooth_tty_event_cb(int 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char buf[128];</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n, *p=buf;</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n = myRead_nonblock(fd, buf, 127);</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if(n &lt;= 0) 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finger=p[1], x=p[2], y=p[3],i;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if(p[0]==0)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点击清除按钮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if(x&lt;=BUTTON_W &amp;&amp; y&lt;=BUTTON_H)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fb_draw_rect(0,0,SCREEN_WIDTH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1680" w:leftChars="0" w:right="26" w:rightChars="11" w:firstLine="420" w:firstLineChars="0"/>
        <w:textAlignment w:val="auto"/>
        <w:rPr>
          <w:rFonts w:hint="default" w:cs="Times New Roman"/>
          <w:lang w:val="en-US" w:eastAsia="zh-CN"/>
        </w:rPr>
      </w:pPr>
      <w:r>
        <w:rPr>
          <w:rFonts w:hint="default" w:cs="Times New Roman"/>
          <w:lang w:val="en-US" w:eastAsia="zh-CN"/>
        </w:rPr>
        <w:t>,SCREEN_HEIGHT,FB_COLOR(255,255,255));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fb_draw_rect(0,0,BUTTON_W,BUTTON_H,FB_COLOR(0,0,0));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fb_draw_text(10,10,"清除CLEAR",25,FB_COLOR(255,255,255));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记录之前手指位置信息，并输出点，宽度为4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last_x1[finger]=x;</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last_y1[finger]=y;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else if(p[0]==1)</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 并输出线，记录手指位置信息，线宽度为4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fb_draw_line(last_x1[finger],last_y1[finger],x,y,color[finger]);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for(i = 1; i &lt; 2; i++)</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fb_draw_line(last_x1[finger],last_y1[finger]+i,x,y+i,color[finger]);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fb_draw_line(last_x1[finger],last_y1[finger]-i,x,y-i,color[finger]);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fb_draw_line(last_x1[finger]+i,last_y1[finger],x+i,y,color[finger]);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fb_draw_line(last_x1[finger]-i,last_y1[finger],x-i,y,color[finger]);</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last_x1[finger]=x;</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last_y1[finger]=y;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int bluetooth_tty_init(const char *dev)</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int fd = open(dev, O_RDWR|O_NOCTTY|O_NONBLOCK); /*非阻塞模式*/</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if(fd &lt;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printf("bluetooth_tty_init open %s error(%d):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2100" w:leftChars="0" w:right="26" w:rightChars="11" w:firstLine="420" w:firstLineChars="0"/>
        <w:textAlignment w:val="auto"/>
        <w:rPr>
          <w:rFonts w:hint="default" w:cs="Times New Roman"/>
          <w:lang w:val="en-US" w:eastAsia="zh-CN"/>
        </w:rPr>
      </w:pPr>
      <w:r>
        <w:rPr>
          <w:rFonts w:hint="default" w:cs="Times New Roman"/>
          <w:lang w:val="en-US" w:eastAsia="zh-CN"/>
        </w:rPr>
        <w:t xml:space="preserve"> %s\n", dev, errno, strerror(errno));</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ab/>
      </w:r>
      <w:r>
        <w:rPr>
          <w:rFonts w:hint="default" w:cs="Times New Roman"/>
          <w:lang w:val="en-US" w:eastAsia="zh-CN"/>
        </w:rPr>
        <w:t>return -1;</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 fd;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int st=0;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static void timer_cb(int period) /*该函数0.5秒执行一次*/</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char buf[100];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sprintf(buf, "%d", st++);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fb_draw_rect(TIME_X, TIME_Y,</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1680" w:leftChars="0" w:right="26" w:rightChars="11" w:firstLine="420" w:firstLineChars="0"/>
        <w:textAlignment w:val="auto"/>
        <w:rPr>
          <w:rFonts w:hint="default" w:cs="Times New Roman"/>
          <w:lang w:val="en-US" w:eastAsia="zh-CN"/>
        </w:rPr>
      </w:pPr>
      <w:r>
        <w:rPr>
          <w:rFonts w:hint="default" w:cs="Times New Roman"/>
          <w:lang w:val="en-US" w:eastAsia="zh-CN"/>
        </w:rPr>
        <w:t xml:space="preserve"> TIME_W, TIME_H, COLOR_BACKGROUND);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fb_draw_border(TIME_X, TIME_Y, TIME_W, TIME_H, COLOR_TEXT);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fb_draw_text(TIME_X+2, TIME_Y+20, buf, 24, COLOR_TEXT);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int main(int argc, char *argv[])</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fb_init("/dev/graphics/fb0");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font_init("/data/local/font.ttc");</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fb_draw_rect(0,0,SCREEN_WIDTH</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1680" w:leftChars="0" w:right="26" w:rightChars="11" w:firstLine="420" w:firstLineChars="0"/>
        <w:textAlignment w:val="auto"/>
        <w:rPr>
          <w:rFonts w:hint="default" w:cs="Times New Roman"/>
          <w:lang w:val="en-US" w:eastAsia="zh-CN"/>
        </w:rPr>
      </w:pPr>
      <w:r>
        <w:rPr>
          <w:rFonts w:hint="default" w:cs="Times New Roman"/>
          <w:lang w:val="en-US" w:eastAsia="zh-CN"/>
        </w:rPr>
        <w:t>,SCREEN_HEIGHT,COLOR_BACKGROUND);</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 绘制清除按钮 */</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fb_draw_rect(0,0,BUTTON_W,BUTTON_H,FB_COLOR(0,0,0));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fb_update();</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touch_fd = touch_init("/dev/input/event3");</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task_add_file(touch_fd, touch_event_cb);</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bluetooth_fd = bluetooth_tty_init("/dev/rfcomm0");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if(bluetooth_fd == -1) return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task_add_file(bluetooth_fd, bluetooth_tty_event_cb);</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task_add_timer(500, timer_cb); /*增加0.5秒的定时器*/</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task_loop();</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ab/>
      </w:r>
      <w:r>
        <w:rPr>
          <w:rFonts w:hint="default" w:cs="Times New Roman"/>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r>
        <w:rPr>
          <w:rFonts w:hint="default" w:cs="Times New Roman"/>
          <w:lang w:val="en-US" w:eastAsia="zh-CN"/>
        </w:rPr>
        <w:t>}</w:t>
      </w:r>
    </w:p>
    <w:p>
      <w:pPr>
        <w:numPr>
          <w:ilvl w:val="0"/>
          <w:numId w:val="0"/>
        </w:numPr>
        <w:spacing w:line="360" w:lineRule="atLeast"/>
        <w:ind w:right="26" w:rightChars="11"/>
        <w:rPr>
          <w:rFonts w:hint="default" w:cs="Times New Roman"/>
          <w:lang w:val="en-US" w:eastAsia="zh-CN"/>
        </w:rPr>
      </w:pPr>
    </w:p>
    <w:p>
      <w:pPr>
        <w:pStyle w:val="2"/>
        <w:rPr>
          <w:rFonts w:hint="default" w:ascii="Times New Roman" w:hAnsi="Times New Roman" w:cs="Times New Roman"/>
        </w:rPr>
      </w:pPr>
      <w:bookmarkStart w:id="57" w:name="_Toc21605"/>
      <w:r>
        <w:rPr>
          <w:rFonts w:hint="eastAsia" w:ascii="Times New Roman" w:hAnsi="Times New Roman" w:cs="Times New Roman"/>
          <w:lang w:val="en-US" w:eastAsia="zh-CN"/>
        </w:rPr>
        <w:t>实验总结与体会</w:t>
      </w:r>
      <w:bookmarkEnd w:id="57"/>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本次课程的实验的目的是帮助我们学习嵌入式系统开发的基本流程与步骤，学习嵌入式开发的基本方式和常用的工具。</w:t>
      </w:r>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实验1主要进行内核的编译与烧入，需要了解基本的linux的系统开发流程，掌握基本的系统开发工具如adb、fastboot等工具的使用，在实验1中，我们主要学习了如何使用其他设备将系统烧写进嵌入式设备中，将嵌入式设备从裸机转变为具有可用性的设备，了解了嵌入式设备的基本开发方式。</w:t>
      </w:r>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实验2主要进行基于linux下LCD驱动接口framebuffer的图像显示功能的开发，本节实验需要了解双缓冲机制的工作流程，并实现画线函数与画矩形函数的编写。本实验要求我们学习嵌入式系统交叉编译的主要流程，掌握嵌入式系统的基本开发流程，在本节中，我基本掌握了基于framebuffer图像显示的设计与实现。</w:t>
      </w:r>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实验3是实验2的一个延伸，需要将图片显示到屏幕上，本节是我出问题最多的一节，由于失误导致我编写的代码频繁出现“段错误”的情况，经过长时间的排查，我发现是变量在进行自增时出现问题，修改后程序正常。通过本节的实验，我发现嵌入式设备对段错误十分敏感，需要小心注意这个问题。</w:t>
      </w:r>
    </w:p>
    <w:p>
      <w:pPr>
        <w:keepNext w:val="0"/>
        <w:keepLines w:val="0"/>
        <w:widowControl/>
        <w:suppressLineNumbers w:val="0"/>
        <w:ind w:firstLine="480" w:firstLineChars="200"/>
        <w:jc w:val="left"/>
        <w:rPr>
          <w:rFonts w:hint="eastAsia" w:cs="Times New Roman"/>
          <w:kern w:val="2"/>
          <w:sz w:val="24"/>
          <w:szCs w:val="24"/>
          <w:lang w:val="en-US" w:eastAsia="zh-CN" w:bidi="ar-SA"/>
        </w:rPr>
      </w:pPr>
      <w:r>
        <w:rPr>
          <w:rFonts w:hint="eastAsia" w:cs="Times New Roman"/>
          <w:kern w:val="2"/>
          <w:sz w:val="24"/>
          <w:szCs w:val="24"/>
          <w:lang w:val="en-US" w:eastAsia="zh-CN" w:bidi="ar-SA"/>
        </w:rPr>
        <w:t>在实验4中，我学习了多点触摸协议的使用方式，了解了触摸屏驱动接口的使用，并成功实现手指轨迹绘制与清除的功能。</w:t>
      </w:r>
    </w:p>
    <w:p>
      <w:pPr>
        <w:keepNext w:val="0"/>
        <w:keepLines w:val="0"/>
        <w:widowControl/>
        <w:suppressLineNumbers w:val="0"/>
        <w:ind w:firstLine="480" w:firstLineChars="200"/>
        <w:jc w:val="left"/>
        <w:rPr>
          <w:rFonts w:hint="default" w:cs="Times New Roman"/>
          <w:kern w:val="2"/>
          <w:sz w:val="24"/>
          <w:szCs w:val="24"/>
          <w:lang w:val="en-US" w:eastAsia="zh-CN" w:bidi="ar-SA"/>
        </w:rPr>
      </w:pPr>
      <w:r>
        <w:rPr>
          <w:rFonts w:hint="eastAsia" w:cs="Times New Roman"/>
          <w:kern w:val="2"/>
          <w:sz w:val="24"/>
          <w:szCs w:val="24"/>
          <w:lang w:val="en-US" w:eastAsia="zh-CN" w:bidi="ar-SA"/>
        </w:rPr>
        <w:t>实验5和综合实验我都是基于蓝牙进行互作的应用开发，由于是首次接触蓝牙开发，导致我再启动和连接蓝牙设备的过程中频繁出现错误和问题，在进行一系列的调整后，实现了这些功能。</w:t>
      </w:r>
    </w:p>
    <w:p>
      <w:pPr>
        <w:keepNext w:val="0"/>
        <w:keepLines w:val="0"/>
        <w:widowControl/>
        <w:suppressLineNumbers w:val="0"/>
        <w:ind w:firstLine="480" w:firstLineChars="200"/>
        <w:jc w:val="left"/>
        <w:rPr>
          <w:rFonts w:hint="default" w:cs="Times New Roman"/>
          <w:kern w:val="2"/>
          <w:sz w:val="24"/>
          <w:szCs w:val="24"/>
          <w:lang w:val="en-US" w:eastAsia="zh-CN" w:bidi="ar-SA"/>
        </w:rPr>
      </w:pPr>
      <w:r>
        <w:rPr>
          <w:rFonts w:hint="eastAsia" w:cs="Times New Roman"/>
          <w:kern w:val="2"/>
          <w:sz w:val="24"/>
          <w:szCs w:val="24"/>
          <w:lang w:val="en-US" w:eastAsia="zh-CN" w:bidi="ar-SA"/>
        </w:rPr>
        <w:t>通过以上实验的开发，我基本掌握了基础的嵌入式系统的开发流程，了解了嵌入式系统开发的编译以及调试工具，增强了代码编写能力，加深了对理论知识的理解，感受到Linux在嵌入式系统中的重要地位。</w:t>
      </w:r>
    </w:p>
    <w:p>
      <w:pPr>
        <w:keepNext w:val="0"/>
        <w:keepLines w:val="0"/>
        <w:pageBreakBefore w:val="0"/>
        <w:widowControl w:val="0"/>
        <w:numPr>
          <w:ilvl w:val="0"/>
          <w:numId w:val="0"/>
        </w:numPr>
        <w:kinsoku/>
        <w:wordWrap/>
        <w:overflowPunct/>
        <w:topLinePunct w:val="0"/>
        <w:autoSpaceDE/>
        <w:autoSpaceDN/>
        <w:bidi w:val="0"/>
        <w:adjustRightInd/>
        <w:snapToGrid w:val="0"/>
        <w:spacing w:line="320" w:lineRule="atLeast"/>
        <w:ind w:left="420" w:leftChars="0" w:right="26" w:rightChars="11" w:firstLine="0" w:firstLineChars="0"/>
        <w:textAlignment w:val="auto"/>
        <w:rPr>
          <w:rFonts w:hint="default" w:cs="Times New Roman"/>
          <w:lang w:val="en-US" w:eastAsia="zh-CN"/>
        </w:rPr>
      </w:pPr>
    </w:p>
    <w:p>
      <w:pPr>
        <w:pStyle w:val="4"/>
        <w:ind w:firstLine="480"/>
        <w:rPr>
          <w:rFonts w:hint="default" w:ascii="Times New Roman" w:hAnsi="Times New Roman" w:cs="Times New Roman"/>
        </w:rPr>
        <w:sectPr>
          <w:footnotePr>
            <w:numRestart w:val="eachPage"/>
          </w:footnotePr>
          <w:pgSz w:w="11906" w:h="16838"/>
          <w:pgMar w:top="1702" w:right="1558" w:bottom="1418" w:left="1531" w:header="851" w:footer="992" w:gutter="0"/>
          <w:cols w:space="720" w:num="1"/>
          <w:docGrid w:type="linesAndChars" w:linePitch="459" w:charSpace="0"/>
        </w:sectPr>
      </w:pPr>
    </w:p>
    <w:p>
      <w:pPr>
        <w:keepNext w:val="0"/>
        <w:keepLines w:val="0"/>
        <w:widowControl/>
        <w:suppressLineNumbers w:val="0"/>
        <w:jc w:val="left"/>
        <w:rPr>
          <w:rFonts w:hint="default" w:cs="Times New Roman"/>
          <w:kern w:val="2"/>
          <w:sz w:val="24"/>
          <w:szCs w:val="24"/>
          <w:lang w:val="en-US" w:eastAsia="zh-CN" w:bidi="ar-SA"/>
        </w:rPr>
      </w:pPr>
      <w:bookmarkStart w:id="58" w:name="_Hlt127187993"/>
      <w:bookmarkEnd w:id="58"/>
      <w:bookmarkStart w:id="59" w:name="_Hlt133997595"/>
      <w:bookmarkEnd w:id="59"/>
      <w:bookmarkStart w:id="60" w:name="_Hlt134000930"/>
      <w:bookmarkEnd w:id="60"/>
      <w:bookmarkStart w:id="61" w:name="_Hlt133999525"/>
      <w:bookmarkEnd w:id="61"/>
      <w:bookmarkStart w:id="62" w:name="_Hlt133996523"/>
      <w:bookmarkEnd w:id="62"/>
    </w:p>
    <w:tbl>
      <w:tblPr>
        <w:tblStyle w:val="41"/>
        <w:tblW w:w="9171" w:type="dxa"/>
        <w:jc w:val="center"/>
        <w:tblLayout w:type="fixed"/>
        <w:tblCellMar>
          <w:top w:w="0" w:type="dxa"/>
          <w:left w:w="108" w:type="dxa"/>
          <w:bottom w:w="0" w:type="dxa"/>
          <w:right w:w="108" w:type="dxa"/>
        </w:tblCellMar>
      </w:tblPr>
      <w:tblGrid>
        <w:gridCol w:w="9171"/>
      </w:tblGrid>
      <w:tr>
        <w:tblPrEx>
          <w:tblCellMar>
            <w:top w:w="0" w:type="dxa"/>
            <w:left w:w="108" w:type="dxa"/>
            <w:bottom w:w="0" w:type="dxa"/>
            <w:right w:w="108" w:type="dxa"/>
          </w:tblCellMar>
        </w:tblPrEx>
        <w:trPr>
          <w:jc w:val="center"/>
        </w:trPr>
        <w:tc>
          <w:tcPr>
            <w:tcW w:w="9171" w:type="dxa"/>
            <w:vAlign w:val="bottom"/>
          </w:tcPr>
          <w:p>
            <w:pPr>
              <w:spacing w:line="300" w:lineRule="auto"/>
              <w:jc w:val="left"/>
              <w:rPr>
                <w:rFonts w:hint="default" w:ascii="Times New Roman" w:hAnsi="Times New Roman" w:eastAsia="黑体" w:cs="Times New Roman"/>
                <w:sz w:val="28"/>
                <w:szCs w:val="28"/>
                <w:lang w:val="en-GB"/>
              </w:rPr>
            </w:pPr>
            <w:r>
              <w:rPr>
                <w:rFonts w:hint="default" w:ascii="Times New Roman" w:hAnsi="Times New Roman" w:eastAsia="楷体" w:cs="Times New Roman"/>
                <w:sz w:val="32"/>
                <w:szCs w:val="32"/>
              </w:rPr>
              <w:t>一、原创性声明</w:t>
            </w:r>
          </w:p>
        </w:tc>
      </w:tr>
      <w:tr>
        <w:tblPrEx>
          <w:tblCellMar>
            <w:top w:w="0" w:type="dxa"/>
            <w:left w:w="108" w:type="dxa"/>
            <w:bottom w:w="0" w:type="dxa"/>
            <w:right w:w="108" w:type="dxa"/>
          </w:tblCellMar>
        </w:tblPrEx>
        <w:trPr>
          <w:trHeight w:val="3079" w:hRule="exact"/>
          <w:jc w:val="center"/>
        </w:trPr>
        <w:tc>
          <w:tcPr>
            <w:tcW w:w="9171" w:type="dxa"/>
          </w:tcPr>
          <w:p>
            <w:pPr>
              <w:spacing w:line="276" w:lineRule="auto"/>
              <w:rPr>
                <w:rFonts w:hint="default" w:ascii="Times New Roman" w:hAnsi="Times New Roman" w:cs="Times New Roman"/>
                <w:kern w:val="0"/>
              </w:rPr>
            </w:pPr>
            <w:r>
              <w:rPr>
                <w:rFonts w:hint="default" w:ascii="Times New Roman" w:hAnsi="Times New Roman" w:cs="Times New Roman"/>
                <w:b/>
              </w:rPr>
              <w:t xml:space="preserve">    </w:t>
            </w:r>
            <w:r>
              <w:rPr>
                <w:rFonts w:hint="default" w:ascii="Times New Roman" w:hAnsi="Times New Roman" w:cs="Times New Roman"/>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rPr>
                <w:rFonts w:hint="default" w:ascii="Times New Roman" w:hAnsi="Times New Roman" w:cs="Times New Roman"/>
              </w:rPr>
            </w:pPr>
            <w:r>
              <w:rPr>
                <w:rFonts w:hint="default" w:ascii="Times New Roman" w:hAnsi="Times New Roman" w:cs="Times New Roman"/>
              </w:rPr>
              <w:t>特此声明！</w:t>
            </w:r>
          </w:p>
          <w:p>
            <w:pPr>
              <w:wordWrap w:val="0"/>
              <w:spacing w:line="276" w:lineRule="auto"/>
              <w:ind w:right="238" w:firstLine="424" w:firstLineChars="177"/>
              <w:jc w:val="right"/>
              <w:rPr>
                <w:rFonts w:hint="default" w:ascii="Times New Roman" w:hAnsi="Times New Roman" w:cs="Times New Roman"/>
                <w:b/>
                <w:color w:val="FF0000"/>
              </w:rPr>
            </w:pPr>
            <w:r>
              <w:rPr>
                <w:rFonts w:hint="default" w:ascii="Times New Roman" w:hAnsi="Times New Roman" w:cs="Times New Roman"/>
                <w:b/>
                <w:lang w:val="en-GB"/>
              </w:rPr>
              <w:t>作者签字</w:t>
            </w:r>
            <w:r>
              <w:rPr>
                <w:rFonts w:hint="default" w:ascii="Times New Roman" w:hAnsi="Times New Roman" w:cs="Times New Roman"/>
                <w:b/>
              </w:rPr>
              <w:t xml:space="preserve">: </w:t>
            </w:r>
            <w:sdt>
              <w:sdtPr>
                <w:rPr>
                  <w:rFonts w:hint="default" w:ascii="Times New Roman" w:hAnsi="Times New Roman" w:cs="Times New Roman"/>
                  <w:b/>
                  <w:lang w:val="en-GB"/>
                </w:rPr>
                <w:alias w:val="作者"/>
                <w:id w:val="-1460411345"/>
                <w:placeholder>
                  <w:docPart w:val="0F71A49B50C0486283EB481A5C8CB900"/>
                </w:placeholder>
                <w15:dataBinding w:prefixMappings="xmlns:ns0='http://purl.org/dc/elements/1.1/' xmlns:ns1='http://schemas.openxmlformats.org/package/2006/metadata/core-properties' " w:xpath="/ns1:coreProperties[1]/ns0:creator[1]" w:storeItemID="{6C3C8BC8-F283-45AE-878A-BAB7291924A1}"/>
                <w:text/>
              </w:sdtPr>
              <w:sdtEndPr>
                <w:rPr>
                  <w:rFonts w:hint="default" w:ascii="Times New Roman" w:hAnsi="Times New Roman" w:cs="Times New Roman"/>
                  <w:b/>
                  <w:lang w:val="en-GB"/>
                </w:rPr>
              </w:sdtEndPr>
              <w:sdtContent>
                <w:r>
                  <w:rPr>
                    <w:rFonts w:hint="default" w:ascii="Times New Roman" w:hAnsi="Times New Roman" w:cs="Times New Roman"/>
                    <w:b/>
                    <w:lang w:val="en-GB" w:eastAsia="zh-CN"/>
                  </w:rPr>
                  <w:t>李响</w:t>
                </w:r>
              </w:sdtContent>
            </w:sdt>
            <w:r>
              <w:rPr>
                <w:rFonts w:hint="default" w:ascii="Times New Roman" w:hAnsi="Times New Roman" w:cs="Times New Roman"/>
                <w:b/>
              </w:rPr>
              <w:t xml:space="preserve">                  </w:t>
            </w:r>
          </w:p>
          <w:p>
            <w:pPr>
              <w:spacing w:line="276" w:lineRule="auto"/>
              <w:ind w:firstLine="424" w:firstLineChars="177"/>
              <w:rPr>
                <w:rFonts w:hint="default" w:ascii="Times New Roman" w:hAnsi="Times New Roman" w:cs="Times New Roman"/>
                <w:b/>
                <w:color w:val="FF0000"/>
              </w:rPr>
            </w:pPr>
          </w:p>
          <w:p>
            <w:pPr>
              <w:spacing w:line="276" w:lineRule="auto"/>
              <w:ind w:firstLine="424" w:firstLineChars="177"/>
              <w:rPr>
                <w:rFonts w:hint="default" w:ascii="Times New Roman" w:hAnsi="Times New Roman" w:cs="Times New Roman"/>
                <w:b/>
                <w:color w:val="FF0000"/>
              </w:rPr>
            </w:pPr>
          </w:p>
          <w:p>
            <w:pPr>
              <w:spacing w:line="276" w:lineRule="auto"/>
              <w:ind w:firstLine="424" w:firstLineChars="177"/>
              <w:rPr>
                <w:rFonts w:hint="default" w:ascii="Times New Roman" w:hAnsi="Times New Roman" w:cs="Times New Roman"/>
                <w:b/>
                <w:color w:val="FF0000"/>
              </w:rPr>
            </w:pPr>
          </w:p>
          <w:p>
            <w:pPr>
              <w:spacing w:line="276" w:lineRule="auto"/>
              <w:ind w:firstLine="424" w:firstLineChars="177"/>
              <w:rPr>
                <w:rFonts w:hint="default" w:ascii="Times New Roman" w:hAnsi="Times New Roman" w:cs="Times New Roman"/>
                <w:b/>
                <w:color w:val="FF0000"/>
              </w:rPr>
            </w:pPr>
          </w:p>
        </w:tc>
      </w:tr>
    </w:tbl>
    <w:p>
      <w:pPr>
        <w:spacing w:line="40" w:lineRule="exact"/>
        <w:rPr>
          <w:rFonts w:hint="default" w:ascii="Times New Roman" w:hAnsi="Times New Roman" w:cs="Times New Roman"/>
        </w:rPr>
      </w:pPr>
    </w:p>
    <w:p>
      <w:pPr>
        <w:spacing w:line="40" w:lineRule="exact"/>
        <w:rPr>
          <w:rFonts w:hint="default" w:ascii="Times New Roman" w:hAnsi="Times New Roman" w:cs="Times New Roman"/>
        </w:rPr>
      </w:pPr>
    </w:p>
    <w:p>
      <w:pPr>
        <w:spacing w:line="40" w:lineRule="exact"/>
        <w:rPr>
          <w:rFonts w:hint="default" w:ascii="Times New Roman" w:hAnsi="Times New Roman" w:cs="Times New Roman"/>
        </w:rPr>
      </w:pPr>
    </w:p>
    <w:p>
      <w:pPr>
        <w:spacing w:line="40" w:lineRule="exact"/>
        <w:rPr>
          <w:rFonts w:hint="default" w:ascii="Times New Roman" w:hAnsi="Times New Roman" w:cs="Times New Roman"/>
        </w:rPr>
      </w:pPr>
    </w:p>
    <w:p>
      <w:pPr>
        <w:spacing w:line="20" w:lineRule="exact"/>
        <w:rPr>
          <w:rFonts w:hint="default" w:ascii="Times New Roman" w:hAnsi="Times New Roman" w:cs="Times New Roman"/>
        </w:rPr>
      </w:pPr>
    </w:p>
    <w:p>
      <w:pPr>
        <w:spacing w:line="40" w:lineRule="exac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YU/ijdIBAACtAwAADgAAAAAAAAABACAA&#10;AAAlAQAAZHJzL2Uyb0RvYy54bWxQSwUGAAAAAAYABgBZAQAAaQU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20B0604020202020204"/>
    <w:charset w:val="86"/>
    <w:family w:val="modern"/>
    <w:pitch w:val="default"/>
    <w:sig w:usb0="00000000" w:usb1="00000000" w:usb2="00000010" w:usb3="00000000" w:csb0="00040001"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NvFLXH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xgHp1gAAAAgBAAAPAAAAAAAAAAEAIAAAACIAAABkcnMvZG93&#10;bnJldi54bWxQSwECFAAUAAAACACHTuJAnNF228kBAACgAwAADgAAAAAAAAABACAAAAAlAQAAZHJz&#10;L2Uyb0RvYy54bWxQSwUGAAAAAAYABgBZAQAAYA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FrGR4bS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tPYvXA08I3xmjXzLM0YsKWIld/G&#10;TE5O/jlsQP5C5mE1CL/XpcWXU6C8JmdUf6VkAwMV2I3fQFGMOCQoOk19dBmSFGBTGcfpNg49JSbp&#10;8f7LQ13P7zmTV18l2mtiiJi+anAsXzpuqekCLI4bTLkR0V5Dch0PT8baMm3r2djxz/OmpiWQLhB3&#10;tbMlGcEalQNzCsb9bmUjO4q8O+UrDMnzOizCwatzQesvAmTOZ/V2oE7beBWGhlg6uyxc3pLXdsn+&#10;85Mt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WsZHhtIBAACsAwAADgAAAAAAAAABACAA&#10;AAAlAQAAZHJzL2Uyb0RvYy54bWxQSwUGAAAAAAYABgBZAQAAaQ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A06nlvR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n/mzAtHA98Yr1kzz9KMAVuKWPlt&#10;zOTk5J/DBuQvZB5Wg/B7XVp8OQXKa3JG9VdKNjBQgd34DRTFiEOCotPUR5chSQE2lXGcbuPQU2KS&#10;Hu+/PNT1/J4zefVVor0mhojpqwbH8qXjlpouwOK4wZQbEe01JNfx8GSsLdO2no1Ed97UtATSBeKu&#10;drYkI1ijcmBOwbjfrWxkR5F3p3yFIXleh0U4eHUuaP1FgMz5rN4O1Gkbr8LQEEtnl4XLW/LaLtl/&#10;frL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b9aGXWAAAADgEAAA8AAAAAAAAAAQAgAAAAIgAA&#10;AGRycy9kb3ducmV2LnhtbFBLAQIUABQAAAAIAIdO4kANOp5b0QEAAKwDAAAOAAAAAAAAAAEAIAAA&#10;ACUBAABkcnMvZTJvRG9jLnhtbFBLBQYAAAAABgAGAFkBAABoBQ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bUf09IBAACsAwAADgAAAAAAAAABACAA&#10;AAAlAQAAZHJzL2Uyb0RvYy54bWxQSwUGAAAAAAYABgBZAQAAaQ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GwypXZAAAACAEAAA8AAAAAAAAAAQAgAAAAIgAAAGRycy9k&#10;b3ducmV2LnhtbFBLAQIUABQAAAAIAIdO4kAMUCz25QIAAAwHAAAOAAAAAAAAAAEAIAAAACgBAABk&#10;cnMvZTJvRG9jLnhtbFBLBQYAAAAABgAGAFkBAAB/Bg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cRvt2QAAAAgBAAAPAAAAAAAAAAEAIAAAACIAAABkcnMv&#10;ZG93bnJldi54bWxQSwECFAAUAAAACACHTuJAtocC7eYCAAAKBwAADgAAAAAAAAABACAAAAAoAQAA&#10;ZHJzL2Uyb0RvYy54bWxQSwUGAAAAAAYABgBZAQAAgAY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XYyr3aAAAACQEAAA8AAAAAAAAAAQAgAAAAIgAAAGRy&#10;cy9kb3ducmV2LnhtbFBLAQIUABQAAAAIAIdO4kBSgUCrAwIAAA0EAAAOAAAAAAAAAAEAIAAAACkB&#10;AABkcnMvZTJvRG9jLnhtbFBLBQYAAAAABgAGAFkBAACe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z0SM1gAAAAgBAAAPAAAAAAAAAAEAIAAAACIA&#10;AABkcnMvZG93bnJldi54bWxQSwECFAAUAAAACACHTuJAynQvdtIBAACsAwAADgAAAAAAAAABACAA&#10;AAAlAQAAZHJzL2Uyb0RvYy54bWxQSwUGAAAAAAYABgBZAQAAaQU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DC78C"/>
    <w:multiLevelType w:val="singleLevel"/>
    <w:tmpl w:val="84BDC78C"/>
    <w:lvl w:ilvl="0" w:tentative="0">
      <w:start w:val="1"/>
      <w:numFmt w:val="decimal"/>
      <w:suff w:val="space"/>
      <w:lvlText w:val="%1."/>
      <w:lvlJc w:val="left"/>
    </w:lvl>
  </w:abstractNum>
  <w:abstractNum w:abstractNumId="1">
    <w:nsid w:val="8A81777E"/>
    <w:multiLevelType w:val="singleLevel"/>
    <w:tmpl w:val="8A81777E"/>
    <w:lvl w:ilvl="0" w:tentative="0">
      <w:start w:val="1"/>
      <w:numFmt w:val="decimal"/>
      <w:suff w:val="space"/>
      <w:lvlText w:val="%1."/>
      <w:lvlJc w:val="left"/>
    </w:lvl>
  </w:abstractNum>
  <w:abstractNum w:abstractNumId="2">
    <w:nsid w:val="8D0E935B"/>
    <w:multiLevelType w:val="singleLevel"/>
    <w:tmpl w:val="8D0E935B"/>
    <w:lvl w:ilvl="0" w:tentative="0">
      <w:start w:val="1"/>
      <w:numFmt w:val="decimal"/>
      <w:suff w:val="space"/>
      <w:lvlText w:val="%1."/>
      <w:lvlJc w:val="left"/>
    </w:lvl>
  </w:abstractNum>
  <w:abstractNum w:abstractNumId="3">
    <w:nsid w:val="A43F8030"/>
    <w:multiLevelType w:val="singleLevel"/>
    <w:tmpl w:val="A43F8030"/>
    <w:lvl w:ilvl="0" w:tentative="0">
      <w:start w:val="1"/>
      <w:numFmt w:val="decimal"/>
      <w:suff w:val="space"/>
      <w:lvlText w:val="%1."/>
      <w:lvlJc w:val="left"/>
    </w:lvl>
  </w:abstractNum>
  <w:abstractNum w:abstractNumId="4">
    <w:nsid w:val="CD7C6368"/>
    <w:multiLevelType w:val="singleLevel"/>
    <w:tmpl w:val="CD7C6368"/>
    <w:lvl w:ilvl="0" w:tentative="0">
      <w:start w:val="1"/>
      <w:numFmt w:val="decimal"/>
      <w:suff w:val="space"/>
      <w:lvlText w:val="%1."/>
      <w:lvlJc w:val="left"/>
    </w:lvl>
  </w:abstractNum>
  <w:abstractNum w:abstractNumId="5">
    <w:nsid w:val="E2B42F0F"/>
    <w:multiLevelType w:val="singleLevel"/>
    <w:tmpl w:val="E2B42F0F"/>
    <w:lvl w:ilvl="0" w:tentative="0">
      <w:start w:val="1"/>
      <w:numFmt w:val="decimal"/>
      <w:suff w:val="space"/>
      <w:lvlText w:val="%1."/>
      <w:lvlJc w:val="left"/>
    </w:lvl>
  </w:abstractNum>
  <w:abstractNum w:abstractNumId="6">
    <w:nsid w:val="FBA81F17"/>
    <w:multiLevelType w:val="singleLevel"/>
    <w:tmpl w:val="FBA81F17"/>
    <w:lvl w:ilvl="0" w:tentative="0">
      <w:start w:val="1"/>
      <w:numFmt w:val="decimal"/>
      <w:suff w:val="space"/>
      <w:lvlText w:val="%1."/>
      <w:lvlJc w:val="left"/>
    </w:lvl>
  </w:abstractNum>
  <w:abstractNum w:abstractNumId="7">
    <w:nsid w:val="00000001"/>
    <w:multiLevelType w:val="singleLevel"/>
    <w:tmpl w:val="00000001"/>
    <w:lvl w:ilvl="0" w:tentative="0">
      <w:start w:val="1"/>
      <w:numFmt w:val="bullet"/>
      <w:pStyle w:val="14"/>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0"/>
    <w:multiLevelType w:val="singleLevel"/>
    <w:tmpl w:val="00000010"/>
    <w:lvl w:ilvl="0" w:tentative="0">
      <w:start w:val="1"/>
      <w:numFmt w:val="decimal"/>
      <w:pStyle w:val="34"/>
      <w:lvlText w:val="[%1]"/>
      <w:lvlJc w:val="left"/>
      <w:pPr>
        <w:tabs>
          <w:tab w:val="left" w:pos="567"/>
        </w:tabs>
        <w:ind w:left="567" w:hanging="567"/>
      </w:pPr>
      <w:rPr>
        <w:rFonts w:hint="default" w:ascii="Times New Roman" w:hAnsi="Times New Roman"/>
        <w:sz w:val="24"/>
        <w:szCs w:val="24"/>
      </w:rPr>
    </w:lvl>
  </w:abstractNum>
  <w:abstractNum w:abstractNumId="11">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2">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3">
    <w:nsid w:val="042E56B3"/>
    <w:multiLevelType w:val="singleLevel"/>
    <w:tmpl w:val="042E56B3"/>
    <w:lvl w:ilvl="0" w:tentative="0">
      <w:start w:val="1"/>
      <w:numFmt w:val="decimal"/>
      <w:suff w:val="space"/>
      <w:lvlText w:val="%1."/>
      <w:lvlJc w:val="left"/>
    </w:lvl>
  </w:abstractNum>
  <w:abstractNum w:abstractNumId="14">
    <w:nsid w:val="2AD2CB2F"/>
    <w:multiLevelType w:val="singleLevel"/>
    <w:tmpl w:val="2AD2CB2F"/>
    <w:lvl w:ilvl="0" w:tentative="0">
      <w:start w:val="1"/>
      <w:numFmt w:val="decimal"/>
      <w:suff w:val="space"/>
      <w:lvlText w:val="%1."/>
      <w:lvlJc w:val="left"/>
    </w:lvl>
  </w:abstractNum>
  <w:abstractNum w:abstractNumId="15">
    <w:nsid w:val="31E63AFD"/>
    <w:multiLevelType w:val="singleLevel"/>
    <w:tmpl w:val="31E63AFD"/>
    <w:lvl w:ilvl="0" w:tentative="0">
      <w:start w:val="1"/>
      <w:numFmt w:val="decimal"/>
      <w:suff w:val="nothing"/>
      <w:lvlText w:val="（%1）"/>
      <w:lvlJc w:val="left"/>
    </w:lvl>
  </w:abstractNum>
  <w:abstractNum w:abstractNumId="16">
    <w:nsid w:val="33D7C13E"/>
    <w:multiLevelType w:val="singleLevel"/>
    <w:tmpl w:val="33D7C13E"/>
    <w:lvl w:ilvl="0" w:tentative="0">
      <w:start w:val="1"/>
      <w:numFmt w:val="decimal"/>
      <w:suff w:val="space"/>
      <w:lvlText w:val="%1."/>
      <w:lvlJc w:val="left"/>
    </w:lvl>
  </w:abstractNum>
  <w:abstractNum w:abstractNumId="17">
    <w:nsid w:val="49C57EE6"/>
    <w:multiLevelType w:val="singleLevel"/>
    <w:tmpl w:val="49C57EE6"/>
    <w:lvl w:ilvl="0" w:tentative="0">
      <w:start w:val="1"/>
      <w:numFmt w:val="decimal"/>
      <w:suff w:val="space"/>
      <w:lvlText w:val="%1."/>
      <w:lvlJc w:val="left"/>
    </w:lvl>
  </w:abstractNum>
  <w:abstractNum w:abstractNumId="18">
    <w:nsid w:val="4EE540C3"/>
    <w:multiLevelType w:val="singleLevel"/>
    <w:tmpl w:val="4EE540C3"/>
    <w:lvl w:ilvl="0" w:tentative="0">
      <w:start w:val="1"/>
      <w:numFmt w:val="decimal"/>
      <w:suff w:val="nothing"/>
      <w:lvlText w:val="（%1）"/>
      <w:lvlJc w:val="left"/>
    </w:lvl>
  </w:abstractNum>
  <w:abstractNum w:abstractNumId="19">
    <w:nsid w:val="558C525B"/>
    <w:multiLevelType w:val="singleLevel"/>
    <w:tmpl w:val="558C525B"/>
    <w:lvl w:ilvl="0" w:tentative="0">
      <w:start w:val="1"/>
      <w:numFmt w:val="decimal"/>
      <w:suff w:val="space"/>
      <w:lvlText w:val="%1."/>
      <w:lvlJc w:val="left"/>
    </w:lvl>
  </w:abstractNum>
  <w:abstractNum w:abstractNumId="20">
    <w:nsid w:val="7B2CB92C"/>
    <w:multiLevelType w:val="singleLevel"/>
    <w:tmpl w:val="7B2CB92C"/>
    <w:lvl w:ilvl="0" w:tentative="0">
      <w:start w:val="1"/>
      <w:numFmt w:val="decimal"/>
      <w:suff w:val="space"/>
      <w:lvlText w:val="%1."/>
      <w:lvlJc w:val="left"/>
    </w:lvl>
  </w:abstractNum>
  <w:num w:numId="1">
    <w:abstractNumId w:val="12"/>
  </w:num>
  <w:num w:numId="2">
    <w:abstractNumId w:val="7"/>
  </w:num>
  <w:num w:numId="3">
    <w:abstractNumId w:val="10"/>
  </w:num>
  <w:num w:numId="4">
    <w:abstractNumId w:val="8"/>
  </w:num>
  <w:num w:numId="5">
    <w:abstractNumId w:val="11"/>
  </w:num>
  <w:num w:numId="6">
    <w:abstractNumId w:val="9"/>
  </w:num>
  <w:num w:numId="7">
    <w:abstractNumId w:val="12"/>
    <w:lvlOverride w:ilvl="0">
      <w:startOverride w:val="1"/>
    </w:lvlOverride>
  </w:num>
  <w:num w:numId="8">
    <w:abstractNumId w:val="2"/>
  </w:num>
  <w:num w:numId="9">
    <w:abstractNumId w:val="17"/>
  </w:num>
  <w:num w:numId="10">
    <w:abstractNumId w:val="19"/>
  </w:num>
  <w:num w:numId="11">
    <w:abstractNumId w:val="14"/>
  </w:num>
  <w:num w:numId="12">
    <w:abstractNumId w:val="3"/>
  </w:num>
  <w:num w:numId="13">
    <w:abstractNumId w:val="5"/>
  </w:num>
  <w:num w:numId="14">
    <w:abstractNumId w:val="13"/>
  </w:num>
  <w:num w:numId="15">
    <w:abstractNumId w:val="1"/>
  </w:num>
  <w:num w:numId="16">
    <w:abstractNumId w:val="15"/>
  </w:num>
  <w:num w:numId="17">
    <w:abstractNumId w:val="0"/>
  </w:num>
  <w:num w:numId="18">
    <w:abstractNumId w:val="6"/>
  </w:num>
  <w:num w:numId="19">
    <w:abstractNumId w:val="4"/>
  </w:num>
  <w:num w:numId="20">
    <w:abstractNumId w:val="20"/>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97"/>
    <w:rsid w:val="000204B1"/>
    <w:rsid w:val="00023C1C"/>
    <w:rsid w:val="00023E8D"/>
    <w:rsid w:val="000349F6"/>
    <w:rsid w:val="000425AB"/>
    <w:rsid w:val="00046EC8"/>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3E1E"/>
    <w:rsid w:val="002370A2"/>
    <w:rsid w:val="00244457"/>
    <w:rsid w:val="00245479"/>
    <w:rsid w:val="00262EA4"/>
    <w:rsid w:val="00285907"/>
    <w:rsid w:val="002947B9"/>
    <w:rsid w:val="00294C2D"/>
    <w:rsid w:val="002A0096"/>
    <w:rsid w:val="002B45CE"/>
    <w:rsid w:val="002B4749"/>
    <w:rsid w:val="002E0042"/>
    <w:rsid w:val="002F7A55"/>
    <w:rsid w:val="003279EE"/>
    <w:rsid w:val="003462FA"/>
    <w:rsid w:val="003475BE"/>
    <w:rsid w:val="0037245F"/>
    <w:rsid w:val="0038074B"/>
    <w:rsid w:val="00396961"/>
    <w:rsid w:val="003A2CB6"/>
    <w:rsid w:val="003E16EA"/>
    <w:rsid w:val="003E79F9"/>
    <w:rsid w:val="003F7D96"/>
    <w:rsid w:val="00450213"/>
    <w:rsid w:val="00452323"/>
    <w:rsid w:val="0045673B"/>
    <w:rsid w:val="004868D4"/>
    <w:rsid w:val="004A1E3F"/>
    <w:rsid w:val="004A59A7"/>
    <w:rsid w:val="004D26ED"/>
    <w:rsid w:val="00511EAF"/>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3240A"/>
    <w:rsid w:val="00741A92"/>
    <w:rsid w:val="00753D0C"/>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C4E3A"/>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9234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24D2D"/>
    <w:rsid w:val="00C41AA2"/>
    <w:rsid w:val="00C43794"/>
    <w:rsid w:val="00C50E98"/>
    <w:rsid w:val="00C54BCD"/>
    <w:rsid w:val="00C6058E"/>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096F"/>
    <w:rsid w:val="00FF7CA6"/>
    <w:rsid w:val="010C038E"/>
    <w:rsid w:val="010E70D9"/>
    <w:rsid w:val="01150F71"/>
    <w:rsid w:val="01777A66"/>
    <w:rsid w:val="01E07280"/>
    <w:rsid w:val="01FA6B2F"/>
    <w:rsid w:val="023579EA"/>
    <w:rsid w:val="025160C0"/>
    <w:rsid w:val="02542C5B"/>
    <w:rsid w:val="02577E1A"/>
    <w:rsid w:val="025F3229"/>
    <w:rsid w:val="02885847"/>
    <w:rsid w:val="02A55BD8"/>
    <w:rsid w:val="02AC2A32"/>
    <w:rsid w:val="02B51C89"/>
    <w:rsid w:val="02D70EC0"/>
    <w:rsid w:val="02F61402"/>
    <w:rsid w:val="030A6AA8"/>
    <w:rsid w:val="0343071A"/>
    <w:rsid w:val="03907E78"/>
    <w:rsid w:val="03957188"/>
    <w:rsid w:val="04020143"/>
    <w:rsid w:val="04077620"/>
    <w:rsid w:val="044038E5"/>
    <w:rsid w:val="04550036"/>
    <w:rsid w:val="0457384F"/>
    <w:rsid w:val="04751233"/>
    <w:rsid w:val="048E5EAF"/>
    <w:rsid w:val="04B625E1"/>
    <w:rsid w:val="04E16FF2"/>
    <w:rsid w:val="05083896"/>
    <w:rsid w:val="05113869"/>
    <w:rsid w:val="051918F3"/>
    <w:rsid w:val="054D4AFB"/>
    <w:rsid w:val="05544B77"/>
    <w:rsid w:val="05752FD0"/>
    <w:rsid w:val="05972092"/>
    <w:rsid w:val="05A01D5B"/>
    <w:rsid w:val="05C07369"/>
    <w:rsid w:val="05D66864"/>
    <w:rsid w:val="05DB3FA6"/>
    <w:rsid w:val="062B0BE4"/>
    <w:rsid w:val="063D19FC"/>
    <w:rsid w:val="066B1468"/>
    <w:rsid w:val="066D4EA4"/>
    <w:rsid w:val="06745AEC"/>
    <w:rsid w:val="06A572B7"/>
    <w:rsid w:val="06B438DF"/>
    <w:rsid w:val="06C70B55"/>
    <w:rsid w:val="07364EC6"/>
    <w:rsid w:val="07635FF8"/>
    <w:rsid w:val="0768518D"/>
    <w:rsid w:val="078C6D39"/>
    <w:rsid w:val="079B63CA"/>
    <w:rsid w:val="079E3AD1"/>
    <w:rsid w:val="07B96FFA"/>
    <w:rsid w:val="07D1610B"/>
    <w:rsid w:val="07E1524B"/>
    <w:rsid w:val="087F4415"/>
    <w:rsid w:val="08845B4F"/>
    <w:rsid w:val="08984215"/>
    <w:rsid w:val="08BE5C93"/>
    <w:rsid w:val="091362D1"/>
    <w:rsid w:val="092C5FB3"/>
    <w:rsid w:val="09516821"/>
    <w:rsid w:val="096D3DAD"/>
    <w:rsid w:val="09925FD4"/>
    <w:rsid w:val="09B64E49"/>
    <w:rsid w:val="09CD6305"/>
    <w:rsid w:val="09F02AEF"/>
    <w:rsid w:val="09F4377E"/>
    <w:rsid w:val="0A0844C9"/>
    <w:rsid w:val="0A0B3DFA"/>
    <w:rsid w:val="0A175A3D"/>
    <w:rsid w:val="0AD65478"/>
    <w:rsid w:val="0AE7746F"/>
    <w:rsid w:val="0B4D1E0F"/>
    <w:rsid w:val="0B7D1ABB"/>
    <w:rsid w:val="0B8D32D9"/>
    <w:rsid w:val="0BC75672"/>
    <w:rsid w:val="0BC86454"/>
    <w:rsid w:val="0BF00C59"/>
    <w:rsid w:val="0C0F6314"/>
    <w:rsid w:val="0C1508BD"/>
    <w:rsid w:val="0C5F1018"/>
    <w:rsid w:val="0C6E1DB0"/>
    <w:rsid w:val="0C7179D6"/>
    <w:rsid w:val="0C897B8D"/>
    <w:rsid w:val="0CC933C6"/>
    <w:rsid w:val="0CDE5EAD"/>
    <w:rsid w:val="0CEB3C90"/>
    <w:rsid w:val="0CF2412F"/>
    <w:rsid w:val="0D39322B"/>
    <w:rsid w:val="0D612738"/>
    <w:rsid w:val="0D646C72"/>
    <w:rsid w:val="0DA07F43"/>
    <w:rsid w:val="0DA46760"/>
    <w:rsid w:val="0DB12707"/>
    <w:rsid w:val="0DB911B2"/>
    <w:rsid w:val="0DEC6595"/>
    <w:rsid w:val="0E1A527B"/>
    <w:rsid w:val="0E3331F1"/>
    <w:rsid w:val="0E632289"/>
    <w:rsid w:val="0E6B38D1"/>
    <w:rsid w:val="0EA22ACD"/>
    <w:rsid w:val="0EDC1FEE"/>
    <w:rsid w:val="0EE3277F"/>
    <w:rsid w:val="0F0F4860"/>
    <w:rsid w:val="0F332F40"/>
    <w:rsid w:val="0F59631A"/>
    <w:rsid w:val="0FB00836"/>
    <w:rsid w:val="0FB15B4F"/>
    <w:rsid w:val="0FBE1AA0"/>
    <w:rsid w:val="0FD824F1"/>
    <w:rsid w:val="0FE603F6"/>
    <w:rsid w:val="0FED33A2"/>
    <w:rsid w:val="100712A6"/>
    <w:rsid w:val="102C3AC0"/>
    <w:rsid w:val="10951064"/>
    <w:rsid w:val="11102661"/>
    <w:rsid w:val="11206DF3"/>
    <w:rsid w:val="112F38B0"/>
    <w:rsid w:val="11317CAD"/>
    <w:rsid w:val="113D14DA"/>
    <w:rsid w:val="116D1162"/>
    <w:rsid w:val="116E29AC"/>
    <w:rsid w:val="11952089"/>
    <w:rsid w:val="11E7164E"/>
    <w:rsid w:val="12064E83"/>
    <w:rsid w:val="121A1984"/>
    <w:rsid w:val="12222541"/>
    <w:rsid w:val="12352464"/>
    <w:rsid w:val="123F4885"/>
    <w:rsid w:val="128F0F40"/>
    <w:rsid w:val="129867C6"/>
    <w:rsid w:val="12996C7E"/>
    <w:rsid w:val="12A85496"/>
    <w:rsid w:val="12B87D4D"/>
    <w:rsid w:val="12C034C7"/>
    <w:rsid w:val="12CB3B7B"/>
    <w:rsid w:val="12F124D1"/>
    <w:rsid w:val="132728C5"/>
    <w:rsid w:val="13403279"/>
    <w:rsid w:val="1343207C"/>
    <w:rsid w:val="134E501F"/>
    <w:rsid w:val="13750433"/>
    <w:rsid w:val="13772E69"/>
    <w:rsid w:val="13A0488B"/>
    <w:rsid w:val="13BD0A77"/>
    <w:rsid w:val="142D1967"/>
    <w:rsid w:val="14313682"/>
    <w:rsid w:val="144A76BE"/>
    <w:rsid w:val="1450772F"/>
    <w:rsid w:val="145F6B2A"/>
    <w:rsid w:val="146D7F5E"/>
    <w:rsid w:val="14822C56"/>
    <w:rsid w:val="14C3617E"/>
    <w:rsid w:val="15154035"/>
    <w:rsid w:val="1557508A"/>
    <w:rsid w:val="15BD2EE5"/>
    <w:rsid w:val="15CD661E"/>
    <w:rsid w:val="15D352C8"/>
    <w:rsid w:val="15D7121D"/>
    <w:rsid w:val="15E51DA1"/>
    <w:rsid w:val="15F40C17"/>
    <w:rsid w:val="15F60FD3"/>
    <w:rsid w:val="164341D9"/>
    <w:rsid w:val="16676185"/>
    <w:rsid w:val="16AD2A19"/>
    <w:rsid w:val="16C85728"/>
    <w:rsid w:val="16CA78B2"/>
    <w:rsid w:val="16DE07A8"/>
    <w:rsid w:val="16F54013"/>
    <w:rsid w:val="1715045F"/>
    <w:rsid w:val="17330893"/>
    <w:rsid w:val="1747166B"/>
    <w:rsid w:val="178D322C"/>
    <w:rsid w:val="17912156"/>
    <w:rsid w:val="17AE4D43"/>
    <w:rsid w:val="17B44B43"/>
    <w:rsid w:val="17DA353D"/>
    <w:rsid w:val="17DD2216"/>
    <w:rsid w:val="17FC7368"/>
    <w:rsid w:val="180B45B0"/>
    <w:rsid w:val="183539A7"/>
    <w:rsid w:val="18A90D00"/>
    <w:rsid w:val="18EB6EC1"/>
    <w:rsid w:val="19025BB1"/>
    <w:rsid w:val="191211DC"/>
    <w:rsid w:val="194714E5"/>
    <w:rsid w:val="19641597"/>
    <w:rsid w:val="19753FD0"/>
    <w:rsid w:val="199F2E74"/>
    <w:rsid w:val="19C22201"/>
    <w:rsid w:val="1A1024AD"/>
    <w:rsid w:val="1A3A1807"/>
    <w:rsid w:val="1A810CF1"/>
    <w:rsid w:val="1A8D6377"/>
    <w:rsid w:val="1AB21B18"/>
    <w:rsid w:val="1AB47F67"/>
    <w:rsid w:val="1AF60A66"/>
    <w:rsid w:val="1B073BB5"/>
    <w:rsid w:val="1B0A4CF6"/>
    <w:rsid w:val="1B1B24BD"/>
    <w:rsid w:val="1B584C49"/>
    <w:rsid w:val="1B7805DE"/>
    <w:rsid w:val="1B7D1645"/>
    <w:rsid w:val="1B817A02"/>
    <w:rsid w:val="1BB22CB6"/>
    <w:rsid w:val="1BBE3FC7"/>
    <w:rsid w:val="1BC42791"/>
    <w:rsid w:val="1BE93C3D"/>
    <w:rsid w:val="1C06737E"/>
    <w:rsid w:val="1C0B2F19"/>
    <w:rsid w:val="1C0F61A9"/>
    <w:rsid w:val="1C307984"/>
    <w:rsid w:val="1C310B15"/>
    <w:rsid w:val="1C6D485E"/>
    <w:rsid w:val="1CC348C6"/>
    <w:rsid w:val="1CD83EB4"/>
    <w:rsid w:val="1CFE5F3A"/>
    <w:rsid w:val="1D3E5101"/>
    <w:rsid w:val="1D425D86"/>
    <w:rsid w:val="1D8F0585"/>
    <w:rsid w:val="1DBC0657"/>
    <w:rsid w:val="1DBF2540"/>
    <w:rsid w:val="1DC7150E"/>
    <w:rsid w:val="1DD904B8"/>
    <w:rsid w:val="1E156395"/>
    <w:rsid w:val="1E607F07"/>
    <w:rsid w:val="1E697899"/>
    <w:rsid w:val="1EAD0088"/>
    <w:rsid w:val="1EB17204"/>
    <w:rsid w:val="1EB9398F"/>
    <w:rsid w:val="1F267E43"/>
    <w:rsid w:val="1F5E4BB1"/>
    <w:rsid w:val="1F68228D"/>
    <w:rsid w:val="1F702BF5"/>
    <w:rsid w:val="1FB01DB5"/>
    <w:rsid w:val="1FC0333A"/>
    <w:rsid w:val="1FF6679E"/>
    <w:rsid w:val="20086977"/>
    <w:rsid w:val="200D2B25"/>
    <w:rsid w:val="20130D5D"/>
    <w:rsid w:val="201943C7"/>
    <w:rsid w:val="201A6934"/>
    <w:rsid w:val="201F346F"/>
    <w:rsid w:val="20266D8E"/>
    <w:rsid w:val="20291F0F"/>
    <w:rsid w:val="202C12E2"/>
    <w:rsid w:val="20325D31"/>
    <w:rsid w:val="20634B0E"/>
    <w:rsid w:val="208F7194"/>
    <w:rsid w:val="2095195E"/>
    <w:rsid w:val="20A20AE8"/>
    <w:rsid w:val="20A45975"/>
    <w:rsid w:val="20AE0034"/>
    <w:rsid w:val="20C11601"/>
    <w:rsid w:val="20E42D64"/>
    <w:rsid w:val="20F00EE5"/>
    <w:rsid w:val="20FB7AE3"/>
    <w:rsid w:val="213A14F4"/>
    <w:rsid w:val="21844D7D"/>
    <w:rsid w:val="21FF6F89"/>
    <w:rsid w:val="228D1783"/>
    <w:rsid w:val="229E115C"/>
    <w:rsid w:val="22BF6309"/>
    <w:rsid w:val="23304399"/>
    <w:rsid w:val="236534A6"/>
    <w:rsid w:val="23AE4B3A"/>
    <w:rsid w:val="23F215CC"/>
    <w:rsid w:val="24132DA0"/>
    <w:rsid w:val="2445783B"/>
    <w:rsid w:val="24D24F32"/>
    <w:rsid w:val="24EC25ED"/>
    <w:rsid w:val="24F45A44"/>
    <w:rsid w:val="25017D71"/>
    <w:rsid w:val="256F73DA"/>
    <w:rsid w:val="258B5D40"/>
    <w:rsid w:val="25C0299A"/>
    <w:rsid w:val="25D53A4E"/>
    <w:rsid w:val="25D9684B"/>
    <w:rsid w:val="25EF20A7"/>
    <w:rsid w:val="261D7467"/>
    <w:rsid w:val="262302BF"/>
    <w:rsid w:val="262718D1"/>
    <w:rsid w:val="264023FF"/>
    <w:rsid w:val="264A06FA"/>
    <w:rsid w:val="264F2789"/>
    <w:rsid w:val="266A7F2E"/>
    <w:rsid w:val="266B01C0"/>
    <w:rsid w:val="266C4906"/>
    <w:rsid w:val="26C0122B"/>
    <w:rsid w:val="26C34DDA"/>
    <w:rsid w:val="26D75E1B"/>
    <w:rsid w:val="26EB1B35"/>
    <w:rsid w:val="271730BD"/>
    <w:rsid w:val="272A08BA"/>
    <w:rsid w:val="27483261"/>
    <w:rsid w:val="278C31F2"/>
    <w:rsid w:val="27A32C84"/>
    <w:rsid w:val="27D71C70"/>
    <w:rsid w:val="27F22600"/>
    <w:rsid w:val="282F3A22"/>
    <w:rsid w:val="28406978"/>
    <w:rsid w:val="28460143"/>
    <w:rsid w:val="284A0B36"/>
    <w:rsid w:val="286165BA"/>
    <w:rsid w:val="286A2BE5"/>
    <w:rsid w:val="28777ACC"/>
    <w:rsid w:val="2887357A"/>
    <w:rsid w:val="28BD10BD"/>
    <w:rsid w:val="28CA2687"/>
    <w:rsid w:val="293E6A74"/>
    <w:rsid w:val="29431D12"/>
    <w:rsid w:val="294D5A8E"/>
    <w:rsid w:val="298051CF"/>
    <w:rsid w:val="29910F95"/>
    <w:rsid w:val="299B45D9"/>
    <w:rsid w:val="29B433F6"/>
    <w:rsid w:val="29B90A3B"/>
    <w:rsid w:val="29DC4918"/>
    <w:rsid w:val="29E0138F"/>
    <w:rsid w:val="29E4127F"/>
    <w:rsid w:val="29F76235"/>
    <w:rsid w:val="2A2810BD"/>
    <w:rsid w:val="2A3C400D"/>
    <w:rsid w:val="2A4F31E8"/>
    <w:rsid w:val="2A9623E4"/>
    <w:rsid w:val="2ACA0D07"/>
    <w:rsid w:val="2AE41D8D"/>
    <w:rsid w:val="2B0816F5"/>
    <w:rsid w:val="2B3807F9"/>
    <w:rsid w:val="2B4F340C"/>
    <w:rsid w:val="2B983539"/>
    <w:rsid w:val="2BAF0B01"/>
    <w:rsid w:val="2BF04D5B"/>
    <w:rsid w:val="2BF71B64"/>
    <w:rsid w:val="2C0B74BB"/>
    <w:rsid w:val="2C2D06C9"/>
    <w:rsid w:val="2C377EFD"/>
    <w:rsid w:val="2C6F0D74"/>
    <w:rsid w:val="2C743EB4"/>
    <w:rsid w:val="2C9D4805"/>
    <w:rsid w:val="2CEE22D8"/>
    <w:rsid w:val="2CF351CE"/>
    <w:rsid w:val="2CFF4AF2"/>
    <w:rsid w:val="2D1B28C6"/>
    <w:rsid w:val="2D601A8E"/>
    <w:rsid w:val="2D7D6DCA"/>
    <w:rsid w:val="2D9036E8"/>
    <w:rsid w:val="2DC32AAF"/>
    <w:rsid w:val="2DC469F9"/>
    <w:rsid w:val="2DDC15AF"/>
    <w:rsid w:val="2E535AD4"/>
    <w:rsid w:val="2E5D240C"/>
    <w:rsid w:val="2EBD0F14"/>
    <w:rsid w:val="2EC355A9"/>
    <w:rsid w:val="2EE220A1"/>
    <w:rsid w:val="2F061388"/>
    <w:rsid w:val="2F175519"/>
    <w:rsid w:val="2F5F3C91"/>
    <w:rsid w:val="2FA06E3C"/>
    <w:rsid w:val="2FA237C3"/>
    <w:rsid w:val="2FDC0FC1"/>
    <w:rsid w:val="2FF02D1C"/>
    <w:rsid w:val="2FFA45D4"/>
    <w:rsid w:val="302E0B4B"/>
    <w:rsid w:val="30410E90"/>
    <w:rsid w:val="30614460"/>
    <w:rsid w:val="30620F5F"/>
    <w:rsid w:val="307B5311"/>
    <w:rsid w:val="30896410"/>
    <w:rsid w:val="309E4D6D"/>
    <w:rsid w:val="30A343A1"/>
    <w:rsid w:val="30B705E3"/>
    <w:rsid w:val="30C2642F"/>
    <w:rsid w:val="30E9344A"/>
    <w:rsid w:val="30F563D4"/>
    <w:rsid w:val="30F95A00"/>
    <w:rsid w:val="30F96369"/>
    <w:rsid w:val="316D5AC6"/>
    <w:rsid w:val="31944528"/>
    <w:rsid w:val="31A00BB8"/>
    <w:rsid w:val="31E31594"/>
    <w:rsid w:val="31FB3045"/>
    <w:rsid w:val="32023A0B"/>
    <w:rsid w:val="320A0355"/>
    <w:rsid w:val="322B35B6"/>
    <w:rsid w:val="324605BC"/>
    <w:rsid w:val="327732F9"/>
    <w:rsid w:val="329151B6"/>
    <w:rsid w:val="329A5D76"/>
    <w:rsid w:val="32BA10FC"/>
    <w:rsid w:val="32CF750F"/>
    <w:rsid w:val="33210E44"/>
    <w:rsid w:val="337275BB"/>
    <w:rsid w:val="337C6A99"/>
    <w:rsid w:val="33921B40"/>
    <w:rsid w:val="33AF3BBF"/>
    <w:rsid w:val="33B84898"/>
    <w:rsid w:val="33E0530E"/>
    <w:rsid w:val="33F41EEB"/>
    <w:rsid w:val="34A84C65"/>
    <w:rsid w:val="34EF107B"/>
    <w:rsid w:val="3501340A"/>
    <w:rsid w:val="351B701A"/>
    <w:rsid w:val="35472B36"/>
    <w:rsid w:val="35474F3D"/>
    <w:rsid w:val="35C86AF6"/>
    <w:rsid w:val="35D678F3"/>
    <w:rsid w:val="35EB04EF"/>
    <w:rsid w:val="35EF69CD"/>
    <w:rsid w:val="35F956DA"/>
    <w:rsid w:val="365A328E"/>
    <w:rsid w:val="367874AF"/>
    <w:rsid w:val="367A1167"/>
    <w:rsid w:val="368F352E"/>
    <w:rsid w:val="36C877FD"/>
    <w:rsid w:val="36DC3A32"/>
    <w:rsid w:val="36FA736F"/>
    <w:rsid w:val="3705206D"/>
    <w:rsid w:val="37340730"/>
    <w:rsid w:val="374A355E"/>
    <w:rsid w:val="375E7F77"/>
    <w:rsid w:val="37734E3B"/>
    <w:rsid w:val="381D3AE3"/>
    <w:rsid w:val="38582251"/>
    <w:rsid w:val="38702154"/>
    <w:rsid w:val="38C471A2"/>
    <w:rsid w:val="394071FD"/>
    <w:rsid w:val="394B08E0"/>
    <w:rsid w:val="395E6ED6"/>
    <w:rsid w:val="39696DBF"/>
    <w:rsid w:val="39702385"/>
    <w:rsid w:val="399B52E5"/>
    <w:rsid w:val="39A84AC8"/>
    <w:rsid w:val="39AB3F12"/>
    <w:rsid w:val="39BA6B7C"/>
    <w:rsid w:val="39FF4C55"/>
    <w:rsid w:val="3A0A3788"/>
    <w:rsid w:val="3A481615"/>
    <w:rsid w:val="3A886B7A"/>
    <w:rsid w:val="3A9C4967"/>
    <w:rsid w:val="3AEB7667"/>
    <w:rsid w:val="3B047E90"/>
    <w:rsid w:val="3B20513B"/>
    <w:rsid w:val="3B255300"/>
    <w:rsid w:val="3B717EDB"/>
    <w:rsid w:val="3B91375F"/>
    <w:rsid w:val="3B920902"/>
    <w:rsid w:val="3B935859"/>
    <w:rsid w:val="3BA74734"/>
    <w:rsid w:val="3BE1709F"/>
    <w:rsid w:val="3C383A5B"/>
    <w:rsid w:val="3C46777C"/>
    <w:rsid w:val="3C701D80"/>
    <w:rsid w:val="3C8C5BA5"/>
    <w:rsid w:val="3C910CD4"/>
    <w:rsid w:val="3CA16304"/>
    <w:rsid w:val="3CB47723"/>
    <w:rsid w:val="3CFB230B"/>
    <w:rsid w:val="3D0D6BBD"/>
    <w:rsid w:val="3D102554"/>
    <w:rsid w:val="3D1C4C95"/>
    <w:rsid w:val="3D48203E"/>
    <w:rsid w:val="3D497AF4"/>
    <w:rsid w:val="3DD820DE"/>
    <w:rsid w:val="3DDB163A"/>
    <w:rsid w:val="3DDC3EF9"/>
    <w:rsid w:val="3E1A028A"/>
    <w:rsid w:val="3E4565AB"/>
    <w:rsid w:val="3E480C3A"/>
    <w:rsid w:val="3E79671C"/>
    <w:rsid w:val="3E8269C5"/>
    <w:rsid w:val="3E99626E"/>
    <w:rsid w:val="3ECC5956"/>
    <w:rsid w:val="3EDB741A"/>
    <w:rsid w:val="3F2A53C4"/>
    <w:rsid w:val="3F3203ED"/>
    <w:rsid w:val="3F672FE4"/>
    <w:rsid w:val="3FD37180"/>
    <w:rsid w:val="3FFC3CF1"/>
    <w:rsid w:val="40000EBB"/>
    <w:rsid w:val="40004247"/>
    <w:rsid w:val="40094B30"/>
    <w:rsid w:val="403C4CE0"/>
    <w:rsid w:val="404B0E76"/>
    <w:rsid w:val="405D7BA8"/>
    <w:rsid w:val="40690B60"/>
    <w:rsid w:val="408F3207"/>
    <w:rsid w:val="40963670"/>
    <w:rsid w:val="409F7631"/>
    <w:rsid w:val="40AA7450"/>
    <w:rsid w:val="40E72C84"/>
    <w:rsid w:val="41055BC9"/>
    <w:rsid w:val="41407843"/>
    <w:rsid w:val="415563FD"/>
    <w:rsid w:val="415F5BD4"/>
    <w:rsid w:val="416023B9"/>
    <w:rsid w:val="41AF49F1"/>
    <w:rsid w:val="41EF1E02"/>
    <w:rsid w:val="41FF5B77"/>
    <w:rsid w:val="42214FE4"/>
    <w:rsid w:val="42255DD9"/>
    <w:rsid w:val="423817F6"/>
    <w:rsid w:val="423967D7"/>
    <w:rsid w:val="424C7419"/>
    <w:rsid w:val="42524F72"/>
    <w:rsid w:val="42962B41"/>
    <w:rsid w:val="42B32CBA"/>
    <w:rsid w:val="42C522EB"/>
    <w:rsid w:val="42C759E4"/>
    <w:rsid w:val="4314308E"/>
    <w:rsid w:val="43247A66"/>
    <w:rsid w:val="435B1DDD"/>
    <w:rsid w:val="43841919"/>
    <w:rsid w:val="43AE3CB6"/>
    <w:rsid w:val="43CE3D5C"/>
    <w:rsid w:val="43E93C6E"/>
    <w:rsid w:val="43F26084"/>
    <w:rsid w:val="440D0DC4"/>
    <w:rsid w:val="444F3134"/>
    <w:rsid w:val="4452279A"/>
    <w:rsid w:val="44962E6A"/>
    <w:rsid w:val="44DC5FFB"/>
    <w:rsid w:val="451A72A1"/>
    <w:rsid w:val="456C3E87"/>
    <w:rsid w:val="45A0383F"/>
    <w:rsid w:val="461D1FC2"/>
    <w:rsid w:val="463D4CF0"/>
    <w:rsid w:val="46504303"/>
    <w:rsid w:val="465E26F1"/>
    <w:rsid w:val="465E65A3"/>
    <w:rsid w:val="46820571"/>
    <w:rsid w:val="469B57E5"/>
    <w:rsid w:val="46BD339E"/>
    <w:rsid w:val="4717772B"/>
    <w:rsid w:val="47287A5C"/>
    <w:rsid w:val="473C128E"/>
    <w:rsid w:val="473E7089"/>
    <w:rsid w:val="47531080"/>
    <w:rsid w:val="47632038"/>
    <w:rsid w:val="47BD58AC"/>
    <w:rsid w:val="484D4291"/>
    <w:rsid w:val="4850051D"/>
    <w:rsid w:val="48560F61"/>
    <w:rsid w:val="485C432A"/>
    <w:rsid w:val="48661F4B"/>
    <w:rsid w:val="488B0B86"/>
    <w:rsid w:val="48900574"/>
    <w:rsid w:val="4894408C"/>
    <w:rsid w:val="48AD4866"/>
    <w:rsid w:val="48FC7ED8"/>
    <w:rsid w:val="48FE0903"/>
    <w:rsid w:val="490C249B"/>
    <w:rsid w:val="490D64B0"/>
    <w:rsid w:val="491623B1"/>
    <w:rsid w:val="491E010D"/>
    <w:rsid w:val="492B224E"/>
    <w:rsid w:val="49316AA6"/>
    <w:rsid w:val="494A0865"/>
    <w:rsid w:val="49D60603"/>
    <w:rsid w:val="49FC2C60"/>
    <w:rsid w:val="4A035186"/>
    <w:rsid w:val="4A293AB4"/>
    <w:rsid w:val="4A3178FB"/>
    <w:rsid w:val="4A72275A"/>
    <w:rsid w:val="4AA50C2A"/>
    <w:rsid w:val="4AE36D91"/>
    <w:rsid w:val="4AEB72A8"/>
    <w:rsid w:val="4B102A9E"/>
    <w:rsid w:val="4B1E4A87"/>
    <w:rsid w:val="4B6B2D5A"/>
    <w:rsid w:val="4B907985"/>
    <w:rsid w:val="4B9534CE"/>
    <w:rsid w:val="4B996B35"/>
    <w:rsid w:val="4BCA0337"/>
    <w:rsid w:val="4BCF1FC3"/>
    <w:rsid w:val="4BD772C8"/>
    <w:rsid w:val="4BD85120"/>
    <w:rsid w:val="4BDE24E9"/>
    <w:rsid w:val="4C0F6C18"/>
    <w:rsid w:val="4C2612D0"/>
    <w:rsid w:val="4C2A252D"/>
    <w:rsid w:val="4C984417"/>
    <w:rsid w:val="4CB44B97"/>
    <w:rsid w:val="4CE02E68"/>
    <w:rsid w:val="4CE31AD7"/>
    <w:rsid w:val="4CE85F23"/>
    <w:rsid w:val="4CF374FF"/>
    <w:rsid w:val="4D066979"/>
    <w:rsid w:val="4D4B0E23"/>
    <w:rsid w:val="4D872B38"/>
    <w:rsid w:val="4DA3665B"/>
    <w:rsid w:val="4DC7506A"/>
    <w:rsid w:val="4DCB13B6"/>
    <w:rsid w:val="4DF134D0"/>
    <w:rsid w:val="4E0C714B"/>
    <w:rsid w:val="4E222E71"/>
    <w:rsid w:val="4E3254DC"/>
    <w:rsid w:val="4E3B17B0"/>
    <w:rsid w:val="4E3D3798"/>
    <w:rsid w:val="4ECC416C"/>
    <w:rsid w:val="4F2052E2"/>
    <w:rsid w:val="4F2C16E5"/>
    <w:rsid w:val="4F3B4A1D"/>
    <w:rsid w:val="4F4413FC"/>
    <w:rsid w:val="4F8E51B1"/>
    <w:rsid w:val="4FA632E1"/>
    <w:rsid w:val="4FD305F2"/>
    <w:rsid w:val="502909D0"/>
    <w:rsid w:val="50541267"/>
    <w:rsid w:val="50611351"/>
    <w:rsid w:val="506C50E9"/>
    <w:rsid w:val="50757A5E"/>
    <w:rsid w:val="50E3339D"/>
    <w:rsid w:val="510100CC"/>
    <w:rsid w:val="511E129A"/>
    <w:rsid w:val="51345F3C"/>
    <w:rsid w:val="517E37CF"/>
    <w:rsid w:val="51872FCD"/>
    <w:rsid w:val="51965854"/>
    <w:rsid w:val="51990FF5"/>
    <w:rsid w:val="519E1121"/>
    <w:rsid w:val="51AB701F"/>
    <w:rsid w:val="51AD1D04"/>
    <w:rsid w:val="51C252F8"/>
    <w:rsid w:val="51DE1F4E"/>
    <w:rsid w:val="52021102"/>
    <w:rsid w:val="52085CA6"/>
    <w:rsid w:val="522D37F8"/>
    <w:rsid w:val="523D3863"/>
    <w:rsid w:val="525A71D7"/>
    <w:rsid w:val="52C96E44"/>
    <w:rsid w:val="5323356E"/>
    <w:rsid w:val="536B3562"/>
    <w:rsid w:val="5389476A"/>
    <w:rsid w:val="53C30DBC"/>
    <w:rsid w:val="54114DAC"/>
    <w:rsid w:val="543706AB"/>
    <w:rsid w:val="544810CB"/>
    <w:rsid w:val="54642EBD"/>
    <w:rsid w:val="54B9790C"/>
    <w:rsid w:val="54BC35F7"/>
    <w:rsid w:val="550F634D"/>
    <w:rsid w:val="552637FA"/>
    <w:rsid w:val="554832B6"/>
    <w:rsid w:val="557828DF"/>
    <w:rsid w:val="5585683A"/>
    <w:rsid w:val="55A827DF"/>
    <w:rsid w:val="55B20FAE"/>
    <w:rsid w:val="55D957F5"/>
    <w:rsid w:val="55FC0C2D"/>
    <w:rsid w:val="561D1D6F"/>
    <w:rsid w:val="563C7098"/>
    <w:rsid w:val="565A4BC7"/>
    <w:rsid w:val="5664356A"/>
    <w:rsid w:val="56796A8B"/>
    <w:rsid w:val="569167E4"/>
    <w:rsid w:val="56E578A1"/>
    <w:rsid w:val="56EB4EDB"/>
    <w:rsid w:val="56F52FB2"/>
    <w:rsid w:val="577A0013"/>
    <w:rsid w:val="577A5298"/>
    <w:rsid w:val="577C3046"/>
    <w:rsid w:val="57A05ABD"/>
    <w:rsid w:val="57FC2939"/>
    <w:rsid w:val="580729F2"/>
    <w:rsid w:val="58A13499"/>
    <w:rsid w:val="58C43001"/>
    <w:rsid w:val="59025527"/>
    <w:rsid w:val="599C217A"/>
    <w:rsid w:val="59A67EEC"/>
    <w:rsid w:val="59BD6330"/>
    <w:rsid w:val="59F332AD"/>
    <w:rsid w:val="5A055E3B"/>
    <w:rsid w:val="5A063D22"/>
    <w:rsid w:val="5A3F6295"/>
    <w:rsid w:val="5A5F5F8B"/>
    <w:rsid w:val="5A626A79"/>
    <w:rsid w:val="5A6E1428"/>
    <w:rsid w:val="5A6E56DB"/>
    <w:rsid w:val="5A726DF6"/>
    <w:rsid w:val="5A8F366B"/>
    <w:rsid w:val="5AB12E28"/>
    <w:rsid w:val="5AFF7ABE"/>
    <w:rsid w:val="5B104F2C"/>
    <w:rsid w:val="5B1A4D09"/>
    <w:rsid w:val="5B3F6001"/>
    <w:rsid w:val="5B7D1433"/>
    <w:rsid w:val="5B894070"/>
    <w:rsid w:val="5BAF3860"/>
    <w:rsid w:val="5BD44C9E"/>
    <w:rsid w:val="5C0054BA"/>
    <w:rsid w:val="5C311A72"/>
    <w:rsid w:val="5C3B418A"/>
    <w:rsid w:val="5C40049B"/>
    <w:rsid w:val="5C503D6A"/>
    <w:rsid w:val="5CB358B2"/>
    <w:rsid w:val="5CBA2942"/>
    <w:rsid w:val="5CBB349C"/>
    <w:rsid w:val="5D140BBF"/>
    <w:rsid w:val="5D4B5348"/>
    <w:rsid w:val="5D4D6113"/>
    <w:rsid w:val="5D6D5246"/>
    <w:rsid w:val="5D74025C"/>
    <w:rsid w:val="5D8D362A"/>
    <w:rsid w:val="5DEE2550"/>
    <w:rsid w:val="5DFB171B"/>
    <w:rsid w:val="5E046309"/>
    <w:rsid w:val="5E1C438C"/>
    <w:rsid w:val="5E29772F"/>
    <w:rsid w:val="5E861DD3"/>
    <w:rsid w:val="5E905337"/>
    <w:rsid w:val="5E954034"/>
    <w:rsid w:val="5ECC49DF"/>
    <w:rsid w:val="5EEB4575"/>
    <w:rsid w:val="5F101E74"/>
    <w:rsid w:val="5F224F7A"/>
    <w:rsid w:val="5F242C86"/>
    <w:rsid w:val="5F3111E5"/>
    <w:rsid w:val="5F4B353A"/>
    <w:rsid w:val="5F6A4FAB"/>
    <w:rsid w:val="5F983045"/>
    <w:rsid w:val="5F9C24D5"/>
    <w:rsid w:val="5FA64395"/>
    <w:rsid w:val="5FCA42F9"/>
    <w:rsid w:val="60E37A69"/>
    <w:rsid w:val="60E95C00"/>
    <w:rsid w:val="61023C09"/>
    <w:rsid w:val="610D0856"/>
    <w:rsid w:val="611C1F50"/>
    <w:rsid w:val="613678E7"/>
    <w:rsid w:val="6154408F"/>
    <w:rsid w:val="61736B84"/>
    <w:rsid w:val="618630C9"/>
    <w:rsid w:val="6189712C"/>
    <w:rsid w:val="619E4D85"/>
    <w:rsid w:val="61A2509D"/>
    <w:rsid w:val="62017973"/>
    <w:rsid w:val="62162FD2"/>
    <w:rsid w:val="622B25F0"/>
    <w:rsid w:val="6260037F"/>
    <w:rsid w:val="62821901"/>
    <w:rsid w:val="628C4555"/>
    <w:rsid w:val="62984F52"/>
    <w:rsid w:val="62BE2EBA"/>
    <w:rsid w:val="630E62D1"/>
    <w:rsid w:val="63160663"/>
    <w:rsid w:val="638A122B"/>
    <w:rsid w:val="63BF0D35"/>
    <w:rsid w:val="63CB2350"/>
    <w:rsid w:val="63E7318B"/>
    <w:rsid w:val="63F04BD4"/>
    <w:rsid w:val="64373DCA"/>
    <w:rsid w:val="644A7772"/>
    <w:rsid w:val="64533CC4"/>
    <w:rsid w:val="647620DB"/>
    <w:rsid w:val="64800C3B"/>
    <w:rsid w:val="649E62AB"/>
    <w:rsid w:val="64EF416F"/>
    <w:rsid w:val="64F34E35"/>
    <w:rsid w:val="653A2039"/>
    <w:rsid w:val="65563E8D"/>
    <w:rsid w:val="655E43FE"/>
    <w:rsid w:val="65BB3381"/>
    <w:rsid w:val="660C5E83"/>
    <w:rsid w:val="66204690"/>
    <w:rsid w:val="664532C9"/>
    <w:rsid w:val="664B5626"/>
    <w:rsid w:val="6673018D"/>
    <w:rsid w:val="667653A3"/>
    <w:rsid w:val="66830478"/>
    <w:rsid w:val="669D4120"/>
    <w:rsid w:val="669D41DE"/>
    <w:rsid w:val="66A60953"/>
    <w:rsid w:val="67260123"/>
    <w:rsid w:val="672A6C86"/>
    <w:rsid w:val="672E572C"/>
    <w:rsid w:val="67347307"/>
    <w:rsid w:val="674159D8"/>
    <w:rsid w:val="676F6656"/>
    <w:rsid w:val="678F3247"/>
    <w:rsid w:val="6791565D"/>
    <w:rsid w:val="679839B5"/>
    <w:rsid w:val="67BD055C"/>
    <w:rsid w:val="67FA2A05"/>
    <w:rsid w:val="681134A2"/>
    <w:rsid w:val="683633BA"/>
    <w:rsid w:val="68567F3A"/>
    <w:rsid w:val="687B7076"/>
    <w:rsid w:val="68807EAB"/>
    <w:rsid w:val="689C3739"/>
    <w:rsid w:val="68AE201B"/>
    <w:rsid w:val="68D85C7F"/>
    <w:rsid w:val="68DD2546"/>
    <w:rsid w:val="68ED000C"/>
    <w:rsid w:val="68F30B26"/>
    <w:rsid w:val="693B079E"/>
    <w:rsid w:val="69451547"/>
    <w:rsid w:val="694E237C"/>
    <w:rsid w:val="694F67F8"/>
    <w:rsid w:val="697C5DAF"/>
    <w:rsid w:val="699B4380"/>
    <w:rsid w:val="69B23CF7"/>
    <w:rsid w:val="69B41317"/>
    <w:rsid w:val="69CE3972"/>
    <w:rsid w:val="69DB0857"/>
    <w:rsid w:val="69E37799"/>
    <w:rsid w:val="6A284F28"/>
    <w:rsid w:val="6A321F59"/>
    <w:rsid w:val="6A9B040B"/>
    <w:rsid w:val="6AA5270F"/>
    <w:rsid w:val="6AC23B39"/>
    <w:rsid w:val="6AE50160"/>
    <w:rsid w:val="6B61383B"/>
    <w:rsid w:val="6B6B7784"/>
    <w:rsid w:val="6B811A23"/>
    <w:rsid w:val="6B8B43B8"/>
    <w:rsid w:val="6BB27DF4"/>
    <w:rsid w:val="6BD05B48"/>
    <w:rsid w:val="6BDD7768"/>
    <w:rsid w:val="6BDE4429"/>
    <w:rsid w:val="6BF73460"/>
    <w:rsid w:val="6BFB1144"/>
    <w:rsid w:val="6C403EC0"/>
    <w:rsid w:val="6C5A5F26"/>
    <w:rsid w:val="6C746398"/>
    <w:rsid w:val="6C81469B"/>
    <w:rsid w:val="6C9D10CF"/>
    <w:rsid w:val="6CCD1D93"/>
    <w:rsid w:val="6CDB16A8"/>
    <w:rsid w:val="6CF73CA7"/>
    <w:rsid w:val="6CFD4D2A"/>
    <w:rsid w:val="6D1B0D41"/>
    <w:rsid w:val="6D2A2274"/>
    <w:rsid w:val="6D37171A"/>
    <w:rsid w:val="6D7D09AD"/>
    <w:rsid w:val="6D987A60"/>
    <w:rsid w:val="6DCB27EF"/>
    <w:rsid w:val="6DEB61F2"/>
    <w:rsid w:val="6E033555"/>
    <w:rsid w:val="6E061BF6"/>
    <w:rsid w:val="6E0957F7"/>
    <w:rsid w:val="6E23190A"/>
    <w:rsid w:val="6E2E61AE"/>
    <w:rsid w:val="6E384258"/>
    <w:rsid w:val="6E687623"/>
    <w:rsid w:val="6E9E4A6D"/>
    <w:rsid w:val="6E9E7015"/>
    <w:rsid w:val="6EC5563C"/>
    <w:rsid w:val="6EE1308D"/>
    <w:rsid w:val="6F3B2533"/>
    <w:rsid w:val="6F3D3E5E"/>
    <w:rsid w:val="6F3F5963"/>
    <w:rsid w:val="6F4D4EFA"/>
    <w:rsid w:val="6F605600"/>
    <w:rsid w:val="6F633999"/>
    <w:rsid w:val="6F637932"/>
    <w:rsid w:val="6F8F2BA2"/>
    <w:rsid w:val="6F917BEC"/>
    <w:rsid w:val="6FD67EED"/>
    <w:rsid w:val="70126BD9"/>
    <w:rsid w:val="70251238"/>
    <w:rsid w:val="7065189C"/>
    <w:rsid w:val="706A28AF"/>
    <w:rsid w:val="709A3515"/>
    <w:rsid w:val="70C21FCC"/>
    <w:rsid w:val="70EF0FD5"/>
    <w:rsid w:val="71053796"/>
    <w:rsid w:val="713549E7"/>
    <w:rsid w:val="716E4667"/>
    <w:rsid w:val="71864BD5"/>
    <w:rsid w:val="71A22A44"/>
    <w:rsid w:val="71A7503D"/>
    <w:rsid w:val="71AF1242"/>
    <w:rsid w:val="71CC7952"/>
    <w:rsid w:val="71CE3BC6"/>
    <w:rsid w:val="71DF612E"/>
    <w:rsid w:val="72150B17"/>
    <w:rsid w:val="721A0585"/>
    <w:rsid w:val="722914A4"/>
    <w:rsid w:val="723739AB"/>
    <w:rsid w:val="72B71CDE"/>
    <w:rsid w:val="72C25269"/>
    <w:rsid w:val="72C26A46"/>
    <w:rsid w:val="72CB603B"/>
    <w:rsid w:val="72DC25D4"/>
    <w:rsid w:val="72FE5894"/>
    <w:rsid w:val="73206E38"/>
    <w:rsid w:val="73773F1F"/>
    <w:rsid w:val="73ED006D"/>
    <w:rsid w:val="73F15ADC"/>
    <w:rsid w:val="744A5E39"/>
    <w:rsid w:val="7454165F"/>
    <w:rsid w:val="746B2CD5"/>
    <w:rsid w:val="74715939"/>
    <w:rsid w:val="7476578B"/>
    <w:rsid w:val="747F77FA"/>
    <w:rsid w:val="74812004"/>
    <w:rsid w:val="748A1171"/>
    <w:rsid w:val="748D6A1A"/>
    <w:rsid w:val="748F4680"/>
    <w:rsid w:val="74C821F4"/>
    <w:rsid w:val="74CD313C"/>
    <w:rsid w:val="74ED6D9A"/>
    <w:rsid w:val="750C32D4"/>
    <w:rsid w:val="7521724E"/>
    <w:rsid w:val="75593B7F"/>
    <w:rsid w:val="7585667C"/>
    <w:rsid w:val="75960630"/>
    <w:rsid w:val="759E1B38"/>
    <w:rsid w:val="75D14A91"/>
    <w:rsid w:val="76201B88"/>
    <w:rsid w:val="7624129A"/>
    <w:rsid w:val="762D7F83"/>
    <w:rsid w:val="7659410A"/>
    <w:rsid w:val="767B357E"/>
    <w:rsid w:val="76AC551C"/>
    <w:rsid w:val="76B33BD9"/>
    <w:rsid w:val="76BE0CDB"/>
    <w:rsid w:val="76C4653A"/>
    <w:rsid w:val="76C73DB9"/>
    <w:rsid w:val="770127F5"/>
    <w:rsid w:val="77375241"/>
    <w:rsid w:val="775840CC"/>
    <w:rsid w:val="77715DCF"/>
    <w:rsid w:val="77852990"/>
    <w:rsid w:val="779F49B5"/>
    <w:rsid w:val="77D07765"/>
    <w:rsid w:val="780C2680"/>
    <w:rsid w:val="78165BB6"/>
    <w:rsid w:val="782154DA"/>
    <w:rsid w:val="78523374"/>
    <w:rsid w:val="7857575F"/>
    <w:rsid w:val="786E2A7B"/>
    <w:rsid w:val="78925E91"/>
    <w:rsid w:val="78C9678C"/>
    <w:rsid w:val="78D4168A"/>
    <w:rsid w:val="78E936F2"/>
    <w:rsid w:val="791541DD"/>
    <w:rsid w:val="791E2532"/>
    <w:rsid w:val="79462639"/>
    <w:rsid w:val="795015A4"/>
    <w:rsid w:val="79696B08"/>
    <w:rsid w:val="797F7876"/>
    <w:rsid w:val="79F34D83"/>
    <w:rsid w:val="7A0F75A2"/>
    <w:rsid w:val="7A51580C"/>
    <w:rsid w:val="7A567592"/>
    <w:rsid w:val="7A5E75EC"/>
    <w:rsid w:val="7A6B3AEF"/>
    <w:rsid w:val="7AA34334"/>
    <w:rsid w:val="7AA6063B"/>
    <w:rsid w:val="7AC70B98"/>
    <w:rsid w:val="7AE913C3"/>
    <w:rsid w:val="7B002143"/>
    <w:rsid w:val="7B1A50DE"/>
    <w:rsid w:val="7B2C3782"/>
    <w:rsid w:val="7B3D6110"/>
    <w:rsid w:val="7B463718"/>
    <w:rsid w:val="7B5C0381"/>
    <w:rsid w:val="7B601CCA"/>
    <w:rsid w:val="7B812774"/>
    <w:rsid w:val="7B9B7100"/>
    <w:rsid w:val="7BED1506"/>
    <w:rsid w:val="7C1567A5"/>
    <w:rsid w:val="7C18140C"/>
    <w:rsid w:val="7C6542B6"/>
    <w:rsid w:val="7C7A2434"/>
    <w:rsid w:val="7C7C35DD"/>
    <w:rsid w:val="7C911C30"/>
    <w:rsid w:val="7C951732"/>
    <w:rsid w:val="7C9F69C7"/>
    <w:rsid w:val="7CD2306D"/>
    <w:rsid w:val="7CD24241"/>
    <w:rsid w:val="7D071026"/>
    <w:rsid w:val="7D0C20DF"/>
    <w:rsid w:val="7D3E103D"/>
    <w:rsid w:val="7D5517BD"/>
    <w:rsid w:val="7D615289"/>
    <w:rsid w:val="7D833D83"/>
    <w:rsid w:val="7DC50E2C"/>
    <w:rsid w:val="7E79400F"/>
    <w:rsid w:val="7E8A74FA"/>
    <w:rsid w:val="7EA10951"/>
    <w:rsid w:val="7EA877D6"/>
    <w:rsid w:val="7EF30309"/>
    <w:rsid w:val="7F080D8E"/>
    <w:rsid w:val="7F6310BD"/>
    <w:rsid w:val="7FBD4DF9"/>
    <w:rsid w:val="7FC4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1"/>
    <w:link w:val="6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toc 7"/>
    <w:basedOn w:val="1"/>
    <w:next w:val="1"/>
    <w:qFormat/>
    <w:uiPriority w:val="0"/>
    <w:pPr>
      <w:ind w:left="1440"/>
      <w:jc w:val="left"/>
    </w:pPr>
    <w:rPr>
      <w:rFonts w:ascii="Calibri" w:hAnsi="Calibri" w:cs="Calibri"/>
      <w:sz w:val="18"/>
      <w:szCs w:val="18"/>
    </w:rPr>
  </w:style>
  <w:style w:type="paragraph" w:styleId="13">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4">
    <w:name w:val="List Bullet"/>
    <w:basedOn w:val="4"/>
    <w:qFormat/>
    <w:uiPriority w:val="0"/>
    <w:pPr>
      <w:numPr>
        <w:ilvl w:val="0"/>
        <w:numId w:val="2"/>
      </w:numPr>
      <w:tabs>
        <w:tab w:val="left" w:pos="902"/>
      </w:tabs>
      <w:ind w:firstLine="0" w:firstLineChars="0"/>
    </w:pPr>
  </w:style>
  <w:style w:type="paragraph" w:styleId="15">
    <w:name w:val="Document Map"/>
    <w:basedOn w:val="1"/>
    <w:qFormat/>
    <w:uiPriority w:val="0"/>
    <w:pPr>
      <w:shd w:val="clear" w:color="auto" w:fill="000080"/>
    </w:pPr>
  </w:style>
  <w:style w:type="paragraph" w:styleId="16">
    <w:name w:val="annotation text"/>
    <w:basedOn w:val="1"/>
    <w:link w:val="65"/>
    <w:qFormat/>
    <w:uiPriority w:val="0"/>
    <w:pPr>
      <w:jc w:val="left"/>
    </w:pPr>
  </w:style>
  <w:style w:type="paragraph" w:styleId="17">
    <w:name w:val="Body Text 3"/>
    <w:basedOn w:val="1"/>
    <w:qFormat/>
    <w:uiPriority w:val="0"/>
    <w:rPr>
      <w:i/>
      <w:iCs/>
      <w:sz w:val="28"/>
    </w:rPr>
  </w:style>
  <w:style w:type="paragraph" w:styleId="18">
    <w:name w:val="Body Text"/>
    <w:basedOn w:val="1"/>
    <w:qFormat/>
    <w:uiPriority w:val="0"/>
    <w:rPr>
      <w:b/>
      <w:bCs/>
      <w:i/>
      <w:iCs/>
      <w:sz w:val="28"/>
    </w:rPr>
  </w:style>
  <w:style w:type="paragraph" w:styleId="19">
    <w:name w:val="Body Text Indent"/>
    <w:basedOn w:val="1"/>
    <w:link w:val="66"/>
    <w:qFormat/>
    <w:uiPriority w:val="0"/>
    <w:pPr>
      <w:spacing w:after="120"/>
      <w:ind w:left="420" w:leftChars="200"/>
    </w:pPr>
    <w:rPr>
      <w:sz w:val="21"/>
    </w:rPr>
  </w:style>
  <w:style w:type="paragraph" w:styleId="20">
    <w:name w:val="toc 5"/>
    <w:basedOn w:val="1"/>
    <w:next w:val="1"/>
    <w:qFormat/>
    <w:uiPriority w:val="0"/>
    <w:pPr>
      <w:ind w:left="960"/>
      <w:jc w:val="left"/>
    </w:pPr>
    <w:rPr>
      <w:rFonts w:ascii="Calibri" w:hAnsi="Calibri" w:cs="Calibri"/>
      <w:sz w:val="18"/>
      <w:szCs w:val="18"/>
    </w:rPr>
  </w:style>
  <w:style w:type="paragraph" w:styleId="21">
    <w:name w:val="toc 3"/>
    <w:basedOn w:val="1"/>
    <w:next w:val="1"/>
    <w:qFormat/>
    <w:uiPriority w:val="39"/>
    <w:pPr>
      <w:ind w:left="480"/>
      <w:jc w:val="left"/>
    </w:pPr>
    <w:rPr>
      <w:rFonts w:ascii="Calibri" w:hAnsi="Calibri" w:cs="Calibri"/>
      <w:i/>
      <w:iCs/>
      <w:sz w:val="20"/>
      <w:szCs w:val="20"/>
    </w:rPr>
  </w:style>
  <w:style w:type="paragraph" w:styleId="22">
    <w:name w:val="Plain Text"/>
    <w:basedOn w:val="1"/>
    <w:link w:val="69"/>
    <w:qFormat/>
    <w:uiPriority w:val="0"/>
    <w:pPr>
      <w:widowControl/>
      <w:jc w:val="left"/>
    </w:pPr>
    <w:rPr>
      <w:rFonts w:ascii="宋体" w:hAnsi="Courier New"/>
      <w:sz w:val="21"/>
    </w:rPr>
  </w:style>
  <w:style w:type="paragraph" w:styleId="23">
    <w:name w:val="toc 8"/>
    <w:basedOn w:val="1"/>
    <w:next w:val="1"/>
    <w:qFormat/>
    <w:uiPriority w:val="0"/>
    <w:pPr>
      <w:ind w:left="1680"/>
      <w:jc w:val="left"/>
    </w:pPr>
    <w:rPr>
      <w:rFonts w:ascii="Calibri" w:hAnsi="Calibri" w:cs="Calibri"/>
      <w:sz w:val="18"/>
      <w:szCs w:val="18"/>
    </w:rPr>
  </w:style>
  <w:style w:type="paragraph" w:styleId="24">
    <w:name w:val="Body Text Indent 2"/>
    <w:basedOn w:val="1"/>
    <w:link w:val="63"/>
    <w:qFormat/>
    <w:uiPriority w:val="0"/>
    <w:pPr>
      <w:spacing w:after="120" w:line="480" w:lineRule="auto"/>
      <w:ind w:left="420" w:leftChars="200"/>
    </w:pPr>
    <w:rPr>
      <w:sz w:val="21"/>
    </w:rPr>
  </w:style>
  <w:style w:type="paragraph" w:styleId="25">
    <w:name w:val="endnote text"/>
    <w:basedOn w:val="1"/>
    <w:qFormat/>
    <w:uiPriority w:val="0"/>
    <w:pPr>
      <w:snapToGrid w:val="0"/>
      <w:jc w:val="left"/>
    </w:pPr>
  </w:style>
  <w:style w:type="paragraph" w:styleId="26">
    <w:name w:val="Balloon Text"/>
    <w:basedOn w:val="1"/>
    <w:link w:val="57"/>
    <w:qFormat/>
    <w:uiPriority w:val="0"/>
    <w:rPr>
      <w:sz w:val="18"/>
      <w:szCs w:val="18"/>
    </w:rPr>
  </w:style>
  <w:style w:type="paragraph" w:styleId="27">
    <w:name w:val="footer"/>
    <w:basedOn w:val="1"/>
    <w:link w:val="92"/>
    <w:qFormat/>
    <w:uiPriority w:val="0"/>
    <w:pPr>
      <w:tabs>
        <w:tab w:val="center" w:pos="4153"/>
        <w:tab w:val="right" w:pos="8306"/>
      </w:tabs>
      <w:snapToGrid w:val="0"/>
      <w:jc w:val="left"/>
    </w:pPr>
    <w:rPr>
      <w:sz w:val="18"/>
      <w:szCs w:val="18"/>
    </w:rPr>
  </w:style>
  <w:style w:type="paragraph" w:styleId="2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spacing w:before="120" w:after="120"/>
      <w:jc w:val="left"/>
    </w:pPr>
    <w:rPr>
      <w:rFonts w:ascii="Calibri" w:hAnsi="Calibri" w:cs="Calibri"/>
      <w:b/>
      <w:bCs/>
      <w:caps/>
      <w:sz w:val="28"/>
      <w:szCs w:val="20"/>
    </w:rPr>
  </w:style>
  <w:style w:type="paragraph" w:styleId="30">
    <w:name w:val="toc 4"/>
    <w:basedOn w:val="1"/>
    <w:next w:val="1"/>
    <w:qFormat/>
    <w:uiPriority w:val="0"/>
    <w:pPr>
      <w:ind w:left="720"/>
      <w:jc w:val="left"/>
    </w:pPr>
    <w:rPr>
      <w:rFonts w:ascii="Calibri" w:hAnsi="Calibri" w:cs="Calibri"/>
      <w:sz w:val="18"/>
      <w:szCs w:val="18"/>
    </w:rPr>
  </w:style>
  <w:style w:type="paragraph" w:styleId="31">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2">
    <w:name w:val="footnote text"/>
    <w:basedOn w:val="1"/>
    <w:qFormat/>
    <w:uiPriority w:val="0"/>
    <w:pPr>
      <w:snapToGrid w:val="0"/>
    </w:pPr>
    <w:rPr>
      <w:sz w:val="18"/>
      <w:szCs w:val="18"/>
    </w:rPr>
  </w:style>
  <w:style w:type="paragraph" w:styleId="33">
    <w:name w:val="toc 6"/>
    <w:basedOn w:val="1"/>
    <w:next w:val="1"/>
    <w:qFormat/>
    <w:uiPriority w:val="0"/>
    <w:pPr>
      <w:ind w:left="1200"/>
      <w:jc w:val="left"/>
    </w:pPr>
    <w:rPr>
      <w:rFonts w:ascii="Calibri" w:hAnsi="Calibri" w:cs="Calibri"/>
      <w:sz w:val="18"/>
      <w:szCs w:val="18"/>
    </w:rPr>
  </w:style>
  <w:style w:type="paragraph" w:styleId="34">
    <w:name w:val="Body Text Indent 3"/>
    <w:basedOn w:val="1"/>
    <w:link w:val="53"/>
    <w:qFormat/>
    <w:uiPriority w:val="0"/>
    <w:pPr>
      <w:numPr>
        <w:ilvl w:val="0"/>
        <w:numId w:val="3"/>
      </w:numPr>
    </w:pPr>
  </w:style>
  <w:style w:type="paragraph" w:styleId="35">
    <w:name w:val="table of figures"/>
    <w:basedOn w:val="1"/>
    <w:next w:val="1"/>
    <w:qFormat/>
    <w:uiPriority w:val="0"/>
    <w:pPr>
      <w:ind w:left="840" w:leftChars="200" w:hanging="420" w:hangingChars="200"/>
    </w:pPr>
  </w:style>
  <w:style w:type="paragraph" w:styleId="36">
    <w:name w:val="toc 2"/>
    <w:basedOn w:val="1"/>
    <w:next w:val="1"/>
    <w:qFormat/>
    <w:uiPriority w:val="39"/>
    <w:pPr>
      <w:ind w:left="240"/>
      <w:jc w:val="left"/>
    </w:pPr>
    <w:rPr>
      <w:rFonts w:ascii="Calibri" w:hAnsi="Calibri" w:cs="Calibri"/>
      <w:smallCaps/>
      <w:sz w:val="28"/>
      <w:szCs w:val="20"/>
    </w:rPr>
  </w:style>
  <w:style w:type="paragraph" w:styleId="37">
    <w:name w:val="toc 9"/>
    <w:basedOn w:val="1"/>
    <w:next w:val="1"/>
    <w:qFormat/>
    <w:uiPriority w:val="0"/>
    <w:pPr>
      <w:ind w:left="1920"/>
      <w:jc w:val="left"/>
    </w:pPr>
    <w:rPr>
      <w:rFonts w:ascii="Calibri" w:hAnsi="Calibri" w:cs="Calibri"/>
      <w:sz w:val="18"/>
      <w:szCs w:val="18"/>
    </w:rPr>
  </w:style>
  <w:style w:type="paragraph" w:styleId="38">
    <w:name w:val="Body Text 2"/>
    <w:basedOn w:val="1"/>
    <w:qFormat/>
    <w:uiPriority w:val="0"/>
    <w:rPr>
      <w:i/>
      <w:iCs/>
      <w:sz w:val="30"/>
    </w:rPr>
  </w:style>
  <w:style w:type="paragraph" w:styleId="39">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40">
    <w:name w:val="annotation subject"/>
    <w:basedOn w:val="16"/>
    <w:next w:val="16"/>
    <w:link w:val="73"/>
    <w:qFormat/>
    <w:uiPriority w:val="0"/>
    <w:rPr>
      <w:b/>
      <w:bCs/>
    </w:rPr>
  </w:style>
  <w:style w:type="table" w:styleId="42">
    <w:name w:val="Table Grid"/>
    <w:basedOn w:val="4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endnote reference"/>
    <w:qFormat/>
    <w:uiPriority w:val="0"/>
    <w:rPr>
      <w:rFonts w:eastAsia="宋体"/>
      <w:sz w:val="24"/>
      <w:szCs w:val="24"/>
      <w:vertAlign w:val="superscript"/>
      <w:lang w:val="en-US" w:eastAsia="zh-CN" w:bidi="ar-SA"/>
    </w:rPr>
  </w:style>
  <w:style w:type="character" w:styleId="45">
    <w:name w:val="page number"/>
    <w:basedOn w:val="43"/>
    <w:qFormat/>
    <w:uiPriority w:val="0"/>
  </w:style>
  <w:style w:type="character" w:styleId="46">
    <w:name w:val="FollowedHyperlink"/>
    <w:qFormat/>
    <w:uiPriority w:val="0"/>
    <w:rPr>
      <w:color w:val="800080"/>
      <w:u w:val="single"/>
    </w:rPr>
  </w:style>
  <w:style w:type="character" w:styleId="47">
    <w:name w:val="Hyperlink"/>
    <w:qFormat/>
    <w:uiPriority w:val="99"/>
    <w:rPr>
      <w:color w:val="auto"/>
      <w:u w:val="none"/>
    </w:rPr>
  </w:style>
  <w:style w:type="character" w:styleId="48">
    <w:name w:val="annotation reference"/>
    <w:qFormat/>
    <w:uiPriority w:val="0"/>
    <w:rPr>
      <w:sz w:val="21"/>
      <w:szCs w:val="21"/>
    </w:rPr>
  </w:style>
  <w:style w:type="character" w:styleId="49">
    <w:name w:val="footnote reference"/>
    <w:qFormat/>
    <w:uiPriority w:val="0"/>
    <w:rPr>
      <w:vertAlign w:val="superscript"/>
    </w:r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4"/>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6"/>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24"/>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6"/>
    <w:qFormat/>
    <w:uiPriority w:val="0"/>
    <w:rPr>
      <w:kern w:val="2"/>
      <w:sz w:val="24"/>
      <w:szCs w:val="24"/>
    </w:rPr>
  </w:style>
  <w:style w:type="character" w:customStyle="1" w:styleId="66">
    <w:name w:val="正文文本缩进 字符"/>
    <w:link w:val="19"/>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2"/>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40"/>
    <w:qFormat/>
    <w:uiPriority w:val="0"/>
    <w:rPr>
      <w:b/>
      <w:bCs/>
      <w:kern w:val="2"/>
      <w:sz w:val="24"/>
      <w:szCs w:val="24"/>
    </w:rPr>
  </w:style>
  <w:style w:type="character" w:customStyle="1" w:styleId="74">
    <w:name w:val="题注 字符"/>
    <w:link w:val="13"/>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3"/>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pPr>
  </w:style>
  <w:style w:type="paragraph" w:customStyle="1" w:styleId="80">
    <w:name w:val="样式1"/>
    <w:basedOn w:val="1"/>
    <w:qFormat/>
    <w:uiPriority w:val="0"/>
    <w:pPr>
      <w:numPr>
        <w:ilvl w:val="1"/>
        <w:numId w:val="5"/>
      </w:numPr>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3"/>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3"/>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7"/>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1"/>
    <w:qFormat/>
    <w:uiPriority w:val="11"/>
    <w:rPr>
      <w:rFonts w:ascii="Cambria" w:hAnsi="Cambria" w:eastAsia="黑体"/>
      <w:bCs/>
      <w:kern w:val="28"/>
      <w:sz w:val="28"/>
      <w:szCs w:val="32"/>
    </w:rPr>
  </w:style>
  <w:style w:type="table" w:customStyle="1" w:styleId="96">
    <w:name w:val="样式3"/>
    <w:basedOn w:val="41"/>
    <w:qFormat/>
    <w:uiPriority w:val="99"/>
    <w:tblPr>
      <w:tblBorders>
        <w:top w:val="single" w:color="008000" w:sz="12" w:space="0"/>
        <w:bottom w:val="single" w:color="008000" w:sz="12" w:space="0"/>
      </w:tblBorders>
    </w:tblPr>
    <w:tcPr>
      <w:vAlign w:val="center"/>
    </w:tcPr>
  </w:style>
  <w:style w:type="table" w:customStyle="1" w:styleId="97">
    <w:name w:val="网格型1"/>
    <w:basedOn w:val="41"/>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 w:type="character" w:styleId="102">
    <w:name w:val="Placeholder Text"/>
    <w:basedOn w:val="43"/>
    <w:semiHidden/>
    <w:qFormat/>
    <w:uiPriority w:val="99"/>
    <w:rPr>
      <w:color w:val="808080"/>
    </w:rPr>
  </w:style>
  <w:style w:type="character" w:customStyle="1" w:styleId="103">
    <w:name w:val="font01"/>
    <w:basedOn w:val="43"/>
    <w:qFormat/>
    <w:uiPriority w:val="0"/>
    <w:rPr>
      <w:rFonts w:hint="default" w:ascii="Times New Roman" w:hAnsi="Times New Roman" w:cs="Times New Roman"/>
      <w:color w:val="000000"/>
      <w:sz w:val="22"/>
      <w:szCs w:val="22"/>
      <w:u w:val="none"/>
    </w:rPr>
  </w:style>
  <w:style w:type="character" w:customStyle="1" w:styleId="104">
    <w:name w:val="font31"/>
    <w:basedOn w:val="43"/>
    <w:qFormat/>
    <w:uiPriority w:val="0"/>
    <w:rPr>
      <w:rFonts w:hint="eastAsia" w:ascii="宋体" w:hAnsi="宋体" w:eastAsia="宋体" w:cs="宋体"/>
      <w:color w:val="000000"/>
      <w:sz w:val="22"/>
      <w:szCs w:val="22"/>
      <w:u w:val="none"/>
    </w:rPr>
  </w:style>
  <w:style w:type="character" w:customStyle="1" w:styleId="105">
    <w:name w:val="font21"/>
    <w:basedOn w:val="43"/>
    <w:qFormat/>
    <w:uiPriority w:val="0"/>
    <w:rPr>
      <w:rFonts w:hint="default" w:ascii="Times New Roman" w:hAnsi="Times New Roman" w:cs="Times New Roman"/>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B33561284FC45D1ACBE68C638C17890"/>
        <w:style w:val=""/>
        <w:category>
          <w:name w:val="常规"/>
          <w:gallery w:val="placeholder"/>
        </w:category>
        <w:types>
          <w:type w:val="bbPlcHdr"/>
        </w:types>
        <w:behaviors>
          <w:behavior w:val="content"/>
        </w:behaviors>
        <w:description w:val=""/>
        <w:guid w:val="{C33F2410-0173-4DAC-BD91-4567CBE6EE7C}"/>
      </w:docPartPr>
      <w:docPartBody>
        <w:p>
          <w:r>
            <w:rPr>
              <w:rStyle w:val="4"/>
              <w:rFonts w:hint="eastAsia"/>
            </w:rPr>
            <w:t>[作者]</w:t>
          </w:r>
        </w:p>
      </w:docPartBody>
    </w:docPart>
    <w:docPart>
      <w:docPartPr>
        <w:name w:val="0F71A49B50C0486283EB481A5C8CB900"/>
        <w:style w:val=""/>
        <w:category>
          <w:name w:val="常规"/>
          <w:gallery w:val="placeholder"/>
        </w:category>
        <w:types>
          <w:type w:val="bbPlcHdr"/>
        </w:types>
        <w:behaviors>
          <w:behavior w:val="content"/>
        </w:behaviors>
        <w:description w:val=""/>
        <w:guid w:val="{2BFD9752-B264-4AD0-AC97-BC2132C15751}"/>
      </w:docPartPr>
      <w:docPartBody>
        <w:p>
          <w:pPr>
            <w:pStyle w:val="5"/>
          </w:pPr>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20B0604020202020204"/>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82"/>
    <w:rsid w:val="00A35EAB"/>
    <w:rsid w:val="00B11782"/>
    <w:rsid w:val="00C973FC"/>
    <w:rsid w:val="00FE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F71A49B50C0486283EB481A5C8CB90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FA1A7-5203-43C4-9A2F-82A1161CAC51}">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2489</Words>
  <Characters>14193</Characters>
  <Lines>118</Lines>
  <Paragraphs>33</Paragraphs>
  <TotalTime>0</TotalTime>
  <ScaleCrop>false</ScaleCrop>
  <LinksUpToDate>false</LinksUpToDate>
  <CharactersWithSpaces>16649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2017-02-12T16:11:00Z</dcterms:created>
  <dc:creator>李响</dc:creator>
  <cp:lastModifiedBy>new</cp:lastModifiedBy>
  <cp:lastPrinted>2015-02-28T08:26:00Z</cp:lastPrinted>
  <dcterms:modified xsi:type="dcterms:W3CDTF">2021-06-24T08:20:35Z</dcterms:modified>
  <dc:title>计算机组成原理  课程设计报告</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KSOVERGUID">
    <vt:lpwstr>cf2129d59073f39bbce42aa061d59bc0</vt:lpwstr>
  </property>
  <property fmtid="{D5CDD505-2E9C-101B-9397-08002B2CF9AE}" pid="4" name="KSOVERCOUNTS">
    <vt:lpwstr>20</vt:lpwstr>
  </property>
</Properties>
</file>